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D6181" w14:textId="77777777" w:rsidR="00E47077" w:rsidRPr="00DD3501" w:rsidRDefault="00E47077" w:rsidP="00E47077">
      <w:pPr>
        <w:jc w:val="center"/>
        <w:rPr>
          <w:rFonts w:ascii="Candara" w:hAnsi="Candara"/>
          <w:b/>
          <w:strike/>
          <w:color w:val="1F497D" w:themeColor="text2"/>
          <w:sz w:val="4"/>
          <w:lang w:val="es-ES"/>
        </w:rPr>
      </w:pPr>
      <w:bookmarkStart w:id="0" w:name="_GoBack"/>
      <w:bookmarkEnd w:id="0"/>
    </w:p>
    <w:p w14:paraId="36726928" w14:textId="77777777" w:rsidR="00E47077" w:rsidRPr="00DD3501" w:rsidRDefault="00E47077" w:rsidP="00E47077">
      <w:pPr>
        <w:pBdr>
          <w:top w:val="single" w:sz="6" w:space="1" w:color="auto"/>
          <w:bottom w:val="single" w:sz="6" w:space="1" w:color="auto"/>
        </w:pBdr>
        <w:jc w:val="right"/>
        <w:rPr>
          <w:rFonts w:ascii="Calibri" w:hAnsi="Calibri"/>
          <w:b/>
          <w:color w:val="1F497D" w:themeColor="text2"/>
          <w:sz w:val="40"/>
          <w:lang w:val="es-ES"/>
        </w:rPr>
      </w:pPr>
    </w:p>
    <w:p w14:paraId="5E38EE75" w14:textId="77777777" w:rsidR="008A4AA3" w:rsidRPr="00D94C01"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0"/>
          <w:lang w:val="es-ES"/>
        </w:rPr>
      </w:pPr>
      <w:r w:rsidRPr="00DD3501">
        <w:rPr>
          <w:rFonts w:ascii="Calibri" w:hAnsi="Calibri"/>
          <w:b/>
          <w:color w:val="1F497D" w:themeColor="text2"/>
          <w:sz w:val="40"/>
          <w:lang w:val="es-ES"/>
        </w:rPr>
        <w:tab/>
      </w:r>
      <w:r w:rsidRPr="00DD3501">
        <w:rPr>
          <w:rFonts w:ascii="Calibri" w:hAnsi="Calibri"/>
          <w:b/>
          <w:color w:val="1F497D" w:themeColor="text2"/>
          <w:sz w:val="40"/>
          <w:lang w:val="es-ES"/>
        </w:rPr>
        <w:tab/>
      </w:r>
      <w:r w:rsidR="00A44732" w:rsidRPr="00D94C01">
        <w:rPr>
          <w:rFonts w:ascii="Calibri" w:hAnsi="Calibri"/>
          <w:b/>
          <w:color w:val="1F497D" w:themeColor="text2"/>
          <w:sz w:val="40"/>
          <w:lang w:val="es-ES"/>
        </w:rPr>
        <w:t>Especificación de Conformidad OpenChain</w:t>
      </w:r>
    </w:p>
    <w:p w14:paraId="4920F0EB" w14:textId="779EF481" w:rsidR="00E47077" w:rsidRPr="00D94C01" w:rsidRDefault="00A44732" w:rsidP="00E47077">
      <w:pPr>
        <w:pBdr>
          <w:top w:val="single" w:sz="6" w:space="1" w:color="auto"/>
          <w:bottom w:val="single" w:sz="6" w:space="1" w:color="auto"/>
        </w:pBdr>
        <w:jc w:val="right"/>
        <w:rPr>
          <w:rFonts w:ascii="Calibri" w:hAnsi="Calibri"/>
          <w:color w:val="1F497D" w:themeColor="text2"/>
          <w:sz w:val="40"/>
          <w:lang w:val="es-ES"/>
        </w:rPr>
      </w:pPr>
      <w:r w:rsidRPr="00D94C01">
        <w:rPr>
          <w:rFonts w:ascii="Calibri" w:hAnsi="Calibri"/>
          <w:color w:val="1F497D" w:themeColor="text2"/>
          <w:sz w:val="40"/>
          <w:lang w:val="es-ES"/>
        </w:rPr>
        <w:t>Versión 1.1</w:t>
      </w:r>
    </w:p>
    <w:p w14:paraId="0FC74F3A" w14:textId="77777777" w:rsidR="00E47077" w:rsidRPr="00D94C01" w:rsidRDefault="00E47077" w:rsidP="00E47077">
      <w:pPr>
        <w:pBdr>
          <w:top w:val="single" w:sz="6" w:space="1" w:color="auto"/>
          <w:bottom w:val="single" w:sz="6" w:space="1" w:color="auto"/>
        </w:pBdr>
        <w:jc w:val="right"/>
        <w:rPr>
          <w:rFonts w:ascii="Candara" w:hAnsi="Candara"/>
          <w:b/>
          <w:color w:val="1F497D" w:themeColor="text2"/>
          <w:sz w:val="32"/>
          <w:lang w:val="es-ES"/>
        </w:rPr>
      </w:pPr>
    </w:p>
    <w:p w14:paraId="6C370E1A" w14:textId="77777777" w:rsidR="00255084" w:rsidRPr="00D94C01" w:rsidRDefault="00255084" w:rsidP="006617D9">
      <w:pPr>
        <w:pBdr>
          <w:top w:val="single" w:sz="6" w:space="1" w:color="auto"/>
          <w:bottom w:val="single" w:sz="6" w:space="1" w:color="auto"/>
        </w:pBdr>
        <w:jc w:val="left"/>
        <w:rPr>
          <w:b/>
          <w:sz w:val="28"/>
          <w:lang w:val="es-ES"/>
        </w:rPr>
      </w:pPr>
    </w:p>
    <w:p w14:paraId="1724F7D4" w14:textId="77777777" w:rsidR="00255084" w:rsidRPr="00D94C01" w:rsidRDefault="00255084" w:rsidP="006617D9">
      <w:pPr>
        <w:pBdr>
          <w:top w:val="single" w:sz="6" w:space="1" w:color="auto"/>
          <w:bottom w:val="single" w:sz="6" w:space="1" w:color="auto"/>
        </w:pBdr>
        <w:jc w:val="left"/>
        <w:rPr>
          <w:b/>
          <w:sz w:val="28"/>
          <w:lang w:val="es-ES"/>
        </w:rPr>
      </w:pPr>
    </w:p>
    <w:p w14:paraId="00444794" w14:textId="77777777" w:rsidR="00255084" w:rsidRPr="00D94C01" w:rsidRDefault="00255084" w:rsidP="006617D9">
      <w:pPr>
        <w:pBdr>
          <w:top w:val="single" w:sz="6" w:space="1" w:color="auto"/>
          <w:bottom w:val="single" w:sz="6" w:space="1" w:color="auto"/>
        </w:pBdr>
        <w:jc w:val="left"/>
        <w:rPr>
          <w:b/>
          <w:sz w:val="28"/>
          <w:lang w:val="es-ES"/>
        </w:rPr>
      </w:pPr>
    </w:p>
    <w:p w14:paraId="567A97C9" w14:textId="77777777" w:rsidR="00E47077" w:rsidRPr="00D94C01" w:rsidRDefault="00E47077" w:rsidP="00E47077">
      <w:pPr>
        <w:pBdr>
          <w:top w:val="single" w:sz="6" w:space="1" w:color="auto"/>
          <w:bottom w:val="single" w:sz="6" w:space="1" w:color="auto"/>
        </w:pBdr>
        <w:jc w:val="right"/>
        <w:rPr>
          <w:rFonts w:ascii="Candara" w:hAnsi="Candara"/>
          <w:b/>
          <w:color w:val="1F497D" w:themeColor="text2"/>
          <w:sz w:val="32"/>
          <w:lang w:val="es-ES"/>
        </w:rPr>
      </w:pPr>
    </w:p>
    <w:p w14:paraId="381DDB81" w14:textId="77777777" w:rsidR="00E47077" w:rsidRPr="00D94C01" w:rsidRDefault="00E47077" w:rsidP="00E47077">
      <w:pPr>
        <w:pBdr>
          <w:top w:val="single" w:sz="6" w:space="1" w:color="auto"/>
          <w:bottom w:val="single" w:sz="6" w:space="1" w:color="auto"/>
        </w:pBdr>
        <w:jc w:val="right"/>
        <w:rPr>
          <w:rFonts w:ascii="Candara" w:hAnsi="Candara"/>
          <w:b/>
          <w:color w:val="1F497D" w:themeColor="text2"/>
          <w:sz w:val="32"/>
          <w:lang w:val="es-ES"/>
        </w:rPr>
      </w:pPr>
    </w:p>
    <w:p w14:paraId="6C7AB1C9" w14:textId="77777777" w:rsidR="00FC31B3" w:rsidRPr="00D94C01" w:rsidRDefault="00FC31B3" w:rsidP="00E47077">
      <w:pPr>
        <w:pBdr>
          <w:top w:val="single" w:sz="6" w:space="1" w:color="auto"/>
          <w:bottom w:val="single" w:sz="6" w:space="1" w:color="auto"/>
        </w:pBdr>
        <w:jc w:val="right"/>
        <w:rPr>
          <w:rFonts w:ascii="Candara" w:hAnsi="Candara"/>
          <w:b/>
          <w:color w:val="1F497D" w:themeColor="text2"/>
          <w:sz w:val="32"/>
          <w:lang w:val="es-ES"/>
        </w:rPr>
      </w:pPr>
    </w:p>
    <w:p w14:paraId="3A0368A0" w14:textId="77777777" w:rsidR="00E739DB" w:rsidRPr="00D94C01" w:rsidRDefault="00E739DB" w:rsidP="00E47077">
      <w:pPr>
        <w:pBdr>
          <w:top w:val="single" w:sz="6" w:space="1" w:color="auto"/>
          <w:bottom w:val="single" w:sz="6" w:space="1" w:color="auto"/>
        </w:pBdr>
        <w:jc w:val="right"/>
        <w:rPr>
          <w:rFonts w:ascii="Candara" w:hAnsi="Candara"/>
          <w:b/>
          <w:color w:val="1F497D" w:themeColor="text2"/>
          <w:sz w:val="32"/>
          <w:lang w:val="es-ES"/>
        </w:rPr>
      </w:pPr>
    </w:p>
    <w:p w14:paraId="2FD19EAA" w14:textId="77777777" w:rsidR="00E739DB" w:rsidRPr="00D94C01" w:rsidRDefault="00E739DB" w:rsidP="00E47077">
      <w:pPr>
        <w:pBdr>
          <w:top w:val="single" w:sz="6" w:space="1" w:color="auto"/>
          <w:bottom w:val="single" w:sz="6" w:space="1" w:color="auto"/>
        </w:pBdr>
        <w:jc w:val="right"/>
        <w:rPr>
          <w:rFonts w:ascii="Candara" w:hAnsi="Candara"/>
          <w:b/>
          <w:color w:val="1F497D" w:themeColor="text2"/>
          <w:sz w:val="32"/>
          <w:lang w:val="es-ES"/>
        </w:rPr>
      </w:pPr>
    </w:p>
    <w:p w14:paraId="17C09FC0" w14:textId="77777777" w:rsidR="00E739DB" w:rsidRPr="00D94C01" w:rsidRDefault="00E739DB" w:rsidP="00E47077">
      <w:pPr>
        <w:pBdr>
          <w:top w:val="single" w:sz="6" w:space="1" w:color="auto"/>
          <w:bottom w:val="single" w:sz="6" w:space="1" w:color="auto"/>
        </w:pBdr>
        <w:jc w:val="right"/>
        <w:rPr>
          <w:rFonts w:ascii="Candara" w:hAnsi="Candara"/>
          <w:b/>
          <w:color w:val="1F497D" w:themeColor="text2"/>
          <w:sz w:val="32"/>
          <w:lang w:val="es-ES"/>
        </w:rPr>
      </w:pPr>
    </w:p>
    <w:p w14:paraId="53BD40DF"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1E6E86BA"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11334DA3"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7836254D"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5041F8ED"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0DF782FA"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6B68735B"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211E4F4A"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22D48CA5"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4F2469B6"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42F847CE"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49E777C3"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4FEA4A15"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6A28E417" w14:textId="77777777" w:rsidR="00A44732" w:rsidRPr="00D94C01" w:rsidRDefault="00A44732" w:rsidP="00E47077">
      <w:pPr>
        <w:pBdr>
          <w:top w:val="single" w:sz="6" w:space="1" w:color="auto"/>
          <w:bottom w:val="single" w:sz="6" w:space="1" w:color="auto"/>
        </w:pBdr>
        <w:jc w:val="right"/>
        <w:rPr>
          <w:rFonts w:ascii="Candara" w:hAnsi="Candara"/>
          <w:b/>
          <w:color w:val="1F497D" w:themeColor="text2"/>
          <w:sz w:val="32"/>
          <w:lang w:val="es-ES"/>
        </w:rPr>
      </w:pPr>
    </w:p>
    <w:p w14:paraId="3DC325BD" w14:textId="77777777" w:rsidR="00A353C9" w:rsidRPr="00D94C01" w:rsidRDefault="00A353C9" w:rsidP="00E47077">
      <w:pPr>
        <w:pBdr>
          <w:top w:val="single" w:sz="6" w:space="1" w:color="auto"/>
          <w:bottom w:val="single" w:sz="6" w:space="1" w:color="auto"/>
        </w:pBdr>
        <w:jc w:val="right"/>
        <w:rPr>
          <w:rFonts w:ascii="Candara" w:hAnsi="Candara"/>
          <w:b/>
          <w:color w:val="1F497D" w:themeColor="text2"/>
          <w:sz w:val="32"/>
          <w:lang w:val="es-ES"/>
        </w:rPr>
      </w:pPr>
    </w:p>
    <w:p w14:paraId="028BA645" w14:textId="77777777" w:rsidR="00A353C9" w:rsidRPr="00D94C01" w:rsidRDefault="00A353C9" w:rsidP="00E47077">
      <w:pPr>
        <w:pBdr>
          <w:top w:val="single" w:sz="6" w:space="1" w:color="auto"/>
          <w:bottom w:val="single" w:sz="6" w:space="1" w:color="auto"/>
        </w:pBdr>
        <w:jc w:val="right"/>
        <w:rPr>
          <w:rFonts w:ascii="Candara" w:hAnsi="Candara"/>
          <w:b/>
          <w:color w:val="1F497D" w:themeColor="text2"/>
          <w:sz w:val="32"/>
          <w:lang w:val="es-ES"/>
        </w:rPr>
      </w:pPr>
    </w:p>
    <w:p w14:paraId="42765A0A" w14:textId="77777777" w:rsidR="00A353C9" w:rsidRPr="00D94C01" w:rsidRDefault="00A353C9" w:rsidP="00E47077">
      <w:pPr>
        <w:pBdr>
          <w:top w:val="single" w:sz="6" w:space="1" w:color="auto"/>
          <w:bottom w:val="single" w:sz="6" w:space="1" w:color="auto"/>
        </w:pBdr>
        <w:jc w:val="right"/>
        <w:rPr>
          <w:rFonts w:ascii="Candara" w:hAnsi="Candara"/>
          <w:b/>
          <w:color w:val="1F497D" w:themeColor="text2"/>
          <w:sz w:val="32"/>
          <w:lang w:val="es-ES"/>
        </w:rPr>
      </w:pPr>
    </w:p>
    <w:p w14:paraId="51691B95" w14:textId="77777777" w:rsidR="00A353C9" w:rsidRPr="00D94C01" w:rsidRDefault="00A353C9" w:rsidP="00E47077">
      <w:pPr>
        <w:pBdr>
          <w:top w:val="single" w:sz="6" w:space="1" w:color="auto"/>
          <w:bottom w:val="single" w:sz="6" w:space="1" w:color="auto"/>
        </w:pBdr>
        <w:jc w:val="right"/>
        <w:rPr>
          <w:rFonts w:ascii="Candara" w:hAnsi="Candara"/>
          <w:b/>
          <w:color w:val="1F497D" w:themeColor="text2"/>
          <w:sz w:val="32"/>
          <w:lang w:val="es-ES"/>
        </w:rPr>
      </w:pPr>
    </w:p>
    <w:p w14:paraId="48540DD4" w14:textId="77777777" w:rsidR="00A353C9" w:rsidRPr="00D94C01" w:rsidRDefault="00A353C9" w:rsidP="00E47077">
      <w:pPr>
        <w:pBdr>
          <w:top w:val="single" w:sz="6" w:space="1" w:color="auto"/>
          <w:bottom w:val="single" w:sz="6" w:space="1" w:color="auto"/>
        </w:pBdr>
        <w:jc w:val="right"/>
        <w:rPr>
          <w:rFonts w:ascii="Candara" w:hAnsi="Candara"/>
          <w:b/>
          <w:color w:val="1F497D" w:themeColor="text2"/>
          <w:sz w:val="32"/>
          <w:lang w:val="es-ES"/>
        </w:rPr>
      </w:pPr>
    </w:p>
    <w:p w14:paraId="5BA34AAA" w14:textId="77777777" w:rsidR="0010225E" w:rsidRPr="00D94C01" w:rsidRDefault="00A353C9" w:rsidP="0010225E">
      <w:pPr>
        <w:jc w:val="center"/>
        <w:rPr>
          <w:b/>
          <w:color w:val="1F497D" w:themeColor="text2"/>
          <w:sz w:val="36"/>
          <w:lang w:val="es-ES"/>
        </w:rPr>
      </w:pPr>
      <w:r w:rsidRPr="00D94C01">
        <w:rPr>
          <w:b/>
          <w:color w:val="1F497D" w:themeColor="text2"/>
          <w:sz w:val="36"/>
          <w:lang w:val="es-ES"/>
        </w:rPr>
        <w:lastRenderedPageBreak/>
        <w:t>Contenidos</w:t>
      </w:r>
    </w:p>
    <w:sdt>
      <w:sdtPr>
        <w:rPr>
          <w:b w:val="0"/>
          <w:sz w:val="22"/>
          <w:lang w:val="es-ES"/>
        </w:rPr>
        <w:id w:val="-36519931"/>
        <w:docPartObj>
          <w:docPartGallery w:val="Table of Contents"/>
          <w:docPartUnique/>
        </w:docPartObj>
      </w:sdtPr>
      <w:sdtEndPr>
        <w:rPr>
          <w:bCs/>
          <w:noProof/>
        </w:rPr>
      </w:sdtEndPr>
      <w:sdtContent>
        <w:p w14:paraId="227454FE" w14:textId="77777777" w:rsidR="00DD3501" w:rsidRPr="00D94C01" w:rsidRDefault="0010225E">
          <w:pPr>
            <w:pStyle w:val="TOC1"/>
            <w:rPr>
              <w:rFonts w:eastAsiaTheme="minorEastAsia"/>
              <w:b w:val="0"/>
              <w:noProof/>
              <w:szCs w:val="24"/>
              <w:lang w:val="es-ES" w:eastAsia="fr-FR"/>
            </w:rPr>
          </w:pPr>
          <w:r w:rsidRPr="00D94C01">
            <w:rPr>
              <w:lang w:val="es-ES"/>
            </w:rPr>
            <w:fldChar w:fldCharType="begin"/>
          </w:r>
          <w:r w:rsidRPr="00D94C01">
            <w:rPr>
              <w:lang w:val="es-ES"/>
            </w:rPr>
            <w:instrText xml:space="preserve"> TOC \o "1-3" \h \z \u </w:instrText>
          </w:r>
          <w:r w:rsidRPr="00D94C01">
            <w:rPr>
              <w:lang w:val="es-ES"/>
            </w:rPr>
            <w:fldChar w:fldCharType="separate"/>
          </w:r>
          <w:hyperlink w:anchor="_Toc488057290" w:history="1">
            <w:r w:rsidR="00DD3501" w:rsidRPr="00D94C01">
              <w:rPr>
                <w:rStyle w:val="Hyperlink"/>
                <w:noProof/>
                <w:lang w:val="es-ES"/>
              </w:rPr>
              <w:t>Introducción</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_Toc488057290 \h </w:instrText>
            </w:r>
            <w:r w:rsidR="00DD3501" w:rsidRPr="00D94C01">
              <w:rPr>
                <w:noProof/>
                <w:webHidden/>
                <w:lang w:val="es-ES"/>
              </w:rPr>
            </w:r>
            <w:r w:rsidR="00DD3501" w:rsidRPr="00D94C01">
              <w:rPr>
                <w:noProof/>
                <w:webHidden/>
                <w:lang w:val="es-ES"/>
              </w:rPr>
              <w:fldChar w:fldCharType="separate"/>
            </w:r>
            <w:r w:rsidR="00755D4E">
              <w:rPr>
                <w:noProof/>
                <w:webHidden/>
                <w:lang w:val="es-ES"/>
              </w:rPr>
              <w:t>3</w:t>
            </w:r>
            <w:r w:rsidR="00DD3501" w:rsidRPr="00D94C01">
              <w:rPr>
                <w:noProof/>
                <w:webHidden/>
                <w:lang w:val="es-ES"/>
              </w:rPr>
              <w:fldChar w:fldCharType="end"/>
            </w:r>
          </w:hyperlink>
        </w:p>
        <w:p w14:paraId="63ED6A11" w14:textId="77777777" w:rsidR="00DD3501" w:rsidRPr="00D94C01" w:rsidRDefault="0093363D">
          <w:pPr>
            <w:pStyle w:val="TOC1"/>
            <w:rPr>
              <w:rFonts w:eastAsiaTheme="minorEastAsia"/>
              <w:b w:val="0"/>
              <w:noProof/>
              <w:szCs w:val="24"/>
              <w:lang w:val="es-ES" w:eastAsia="fr-FR"/>
            </w:rPr>
          </w:pPr>
          <w:hyperlink w:anchor="_Toc488057291" w:history="1">
            <w:r w:rsidR="00DD3501" w:rsidRPr="00D94C01">
              <w:rPr>
                <w:rStyle w:val="Hyperlink"/>
                <w:noProof/>
                <w:lang w:val="es-ES"/>
              </w:rPr>
              <w:t>Definiciones</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_Toc488057291 \h </w:instrText>
            </w:r>
            <w:r w:rsidR="00DD3501" w:rsidRPr="00D94C01">
              <w:rPr>
                <w:noProof/>
                <w:webHidden/>
                <w:lang w:val="es-ES"/>
              </w:rPr>
            </w:r>
            <w:r w:rsidR="00DD3501" w:rsidRPr="00D94C01">
              <w:rPr>
                <w:noProof/>
                <w:webHidden/>
                <w:lang w:val="es-ES"/>
              </w:rPr>
              <w:fldChar w:fldCharType="separate"/>
            </w:r>
            <w:r w:rsidR="00755D4E">
              <w:rPr>
                <w:noProof/>
                <w:webHidden/>
                <w:lang w:val="es-ES"/>
              </w:rPr>
              <w:t>5</w:t>
            </w:r>
            <w:r w:rsidR="00DD3501" w:rsidRPr="00D94C01">
              <w:rPr>
                <w:noProof/>
                <w:webHidden/>
                <w:lang w:val="es-ES"/>
              </w:rPr>
              <w:fldChar w:fldCharType="end"/>
            </w:r>
          </w:hyperlink>
        </w:p>
        <w:p w14:paraId="260AE731" w14:textId="77777777" w:rsidR="00DD3501" w:rsidRPr="00D94C01" w:rsidRDefault="0093363D">
          <w:pPr>
            <w:pStyle w:val="TOC1"/>
            <w:rPr>
              <w:rFonts w:eastAsiaTheme="minorEastAsia"/>
              <w:b w:val="0"/>
              <w:noProof/>
              <w:szCs w:val="24"/>
              <w:lang w:val="es-ES" w:eastAsia="fr-FR"/>
            </w:rPr>
          </w:pPr>
          <w:hyperlink w:anchor="_Toc488057292" w:history="1">
            <w:r w:rsidR="00DD3501" w:rsidRPr="00D94C01">
              <w:rPr>
                <w:rStyle w:val="Hyperlink"/>
                <w:noProof/>
                <w:lang w:val="es-ES"/>
              </w:rPr>
              <w:t>Requisitos</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_Toc488057292 \h </w:instrText>
            </w:r>
            <w:r w:rsidR="00DD3501" w:rsidRPr="00D94C01">
              <w:rPr>
                <w:noProof/>
                <w:webHidden/>
                <w:lang w:val="es-ES"/>
              </w:rPr>
            </w:r>
            <w:r w:rsidR="00DD3501" w:rsidRPr="00D94C01">
              <w:rPr>
                <w:noProof/>
                <w:webHidden/>
                <w:lang w:val="es-ES"/>
              </w:rPr>
              <w:fldChar w:fldCharType="separate"/>
            </w:r>
            <w:r w:rsidR="00755D4E">
              <w:rPr>
                <w:noProof/>
                <w:webHidden/>
                <w:lang w:val="es-ES"/>
              </w:rPr>
              <w:t>6</w:t>
            </w:r>
            <w:r w:rsidR="00DD3501" w:rsidRPr="00D94C01">
              <w:rPr>
                <w:noProof/>
                <w:webHidden/>
                <w:lang w:val="es-ES"/>
              </w:rPr>
              <w:fldChar w:fldCharType="end"/>
            </w:r>
          </w:hyperlink>
        </w:p>
        <w:p w14:paraId="0B54148D" w14:textId="77777777" w:rsidR="00DD3501" w:rsidRPr="00D94C01" w:rsidRDefault="0093363D">
          <w:pPr>
            <w:pStyle w:val="TOC2"/>
            <w:tabs>
              <w:tab w:val="right" w:leader="dot" w:pos="9350"/>
            </w:tabs>
            <w:rPr>
              <w:rFonts w:eastAsiaTheme="minorEastAsia"/>
              <w:noProof/>
              <w:sz w:val="24"/>
              <w:szCs w:val="24"/>
              <w:lang w:val="es-ES" w:eastAsia="fr-FR"/>
            </w:rPr>
          </w:pPr>
          <w:hyperlink w:anchor="_Toc488057293" w:history="1">
            <w:r w:rsidR="00DD3501" w:rsidRPr="00D94C01">
              <w:rPr>
                <w:rStyle w:val="Hyperlink"/>
                <w:noProof/>
                <w:lang w:val="es-ES"/>
              </w:rPr>
              <w:t>G1: Conozca sus responsabilidades con respecto al FOSS</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_Toc488057293 \h </w:instrText>
            </w:r>
            <w:r w:rsidR="00DD3501" w:rsidRPr="00D94C01">
              <w:rPr>
                <w:noProof/>
                <w:webHidden/>
                <w:lang w:val="es-ES"/>
              </w:rPr>
            </w:r>
            <w:r w:rsidR="00DD3501" w:rsidRPr="00D94C01">
              <w:rPr>
                <w:noProof/>
                <w:webHidden/>
                <w:lang w:val="es-ES"/>
              </w:rPr>
              <w:fldChar w:fldCharType="separate"/>
            </w:r>
            <w:r w:rsidR="00755D4E">
              <w:rPr>
                <w:noProof/>
                <w:webHidden/>
                <w:lang w:val="es-ES"/>
              </w:rPr>
              <w:t>6</w:t>
            </w:r>
            <w:r w:rsidR="00DD3501" w:rsidRPr="00D94C01">
              <w:rPr>
                <w:noProof/>
                <w:webHidden/>
                <w:lang w:val="es-ES"/>
              </w:rPr>
              <w:fldChar w:fldCharType="end"/>
            </w:r>
          </w:hyperlink>
        </w:p>
        <w:p w14:paraId="33A51F38" w14:textId="77777777" w:rsidR="00DD3501" w:rsidRPr="00D94C01" w:rsidRDefault="0093363D">
          <w:pPr>
            <w:pStyle w:val="TOC2"/>
            <w:tabs>
              <w:tab w:val="right" w:leader="dot" w:pos="9350"/>
            </w:tabs>
            <w:rPr>
              <w:rFonts w:eastAsiaTheme="minorEastAsia"/>
              <w:noProof/>
              <w:sz w:val="24"/>
              <w:szCs w:val="24"/>
              <w:lang w:val="es-ES" w:eastAsia="fr-FR"/>
            </w:rPr>
          </w:pPr>
          <w:hyperlink w:anchor="_Toc488057294" w:history="1">
            <w:r w:rsidR="00DD3501" w:rsidRPr="00D94C01">
              <w:rPr>
                <w:rStyle w:val="Hyperlink"/>
                <w:noProof/>
                <w:lang w:val="es-ES"/>
              </w:rPr>
              <w:t>G2: Assign Responsibility for Achieving Compliance</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_Toc488057294 \h </w:instrText>
            </w:r>
            <w:r w:rsidR="00DD3501" w:rsidRPr="00D94C01">
              <w:rPr>
                <w:noProof/>
                <w:webHidden/>
                <w:lang w:val="es-ES"/>
              </w:rPr>
            </w:r>
            <w:r w:rsidR="00DD3501" w:rsidRPr="00D94C01">
              <w:rPr>
                <w:noProof/>
                <w:webHidden/>
                <w:lang w:val="es-ES"/>
              </w:rPr>
              <w:fldChar w:fldCharType="separate"/>
            </w:r>
            <w:r w:rsidR="00755D4E">
              <w:rPr>
                <w:noProof/>
                <w:webHidden/>
                <w:lang w:val="es-ES"/>
              </w:rPr>
              <w:t>8</w:t>
            </w:r>
            <w:r w:rsidR="00DD3501" w:rsidRPr="00D94C01">
              <w:rPr>
                <w:noProof/>
                <w:webHidden/>
                <w:lang w:val="es-ES"/>
              </w:rPr>
              <w:fldChar w:fldCharType="end"/>
            </w:r>
          </w:hyperlink>
        </w:p>
        <w:p w14:paraId="60AB7172" w14:textId="77777777" w:rsidR="00DD3501" w:rsidRPr="00D94C01" w:rsidRDefault="0093363D">
          <w:pPr>
            <w:pStyle w:val="TOC2"/>
            <w:tabs>
              <w:tab w:val="right" w:leader="dot" w:pos="9350"/>
            </w:tabs>
            <w:rPr>
              <w:rFonts w:eastAsiaTheme="minorEastAsia"/>
              <w:noProof/>
              <w:sz w:val="24"/>
              <w:szCs w:val="24"/>
              <w:lang w:val="es-ES" w:eastAsia="fr-FR"/>
            </w:rPr>
          </w:pPr>
          <w:hyperlink w:anchor="_Toc488057295" w:history="1">
            <w:r w:rsidR="00DD3501" w:rsidRPr="00D94C01">
              <w:rPr>
                <w:rStyle w:val="Hyperlink"/>
                <w:noProof/>
                <w:lang w:val="es-ES"/>
              </w:rPr>
              <w:t>G3: Revisar y aprobar los Contenidos FOSS</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_Toc488057295 \h </w:instrText>
            </w:r>
            <w:r w:rsidR="00DD3501" w:rsidRPr="00D94C01">
              <w:rPr>
                <w:noProof/>
                <w:webHidden/>
                <w:lang w:val="es-ES"/>
              </w:rPr>
            </w:r>
            <w:r w:rsidR="00DD3501" w:rsidRPr="00D94C01">
              <w:rPr>
                <w:noProof/>
                <w:webHidden/>
                <w:lang w:val="es-ES"/>
              </w:rPr>
              <w:fldChar w:fldCharType="separate"/>
            </w:r>
            <w:r w:rsidR="00755D4E">
              <w:rPr>
                <w:noProof/>
                <w:webHidden/>
                <w:lang w:val="es-ES"/>
              </w:rPr>
              <w:t>10</w:t>
            </w:r>
            <w:r w:rsidR="00DD3501" w:rsidRPr="00D94C01">
              <w:rPr>
                <w:noProof/>
                <w:webHidden/>
                <w:lang w:val="es-ES"/>
              </w:rPr>
              <w:fldChar w:fldCharType="end"/>
            </w:r>
          </w:hyperlink>
        </w:p>
        <w:p w14:paraId="2C2C14E8" w14:textId="77777777" w:rsidR="00DD3501" w:rsidRPr="00D94C01" w:rsidRDefault="0093363D">
          <w:pPr>
            <w:pStyle w:val="TOC2"/>
            <w:tabs>
              <w:tab w:val="right" w:leader="dot" w:pos="9350"/>
            </w:tabs>
            <w:rPr>
              <w:rFonts w:eastAsiaTheme="minorEastAsia"/>
              <w:noProof/>
              <w:sz w:val="24"/>
              <w:szCs w:val="24"/>
              <w:lang w:val="es-ES" w:eastAsia="fr-FR"/>
            </w:rPr>
          </w:pPr>
          <w:hyperlink w:anchor="_Toc488057296" w:history="1">
            <w:r w:rsidR="00DD3501" w:rsidRPr="00D94C01">
              <w:rPr>
                <w:rStyle w:val="Hyperlink"/>
                <w:noProof/>
                <w:lang w:val="es-ES"/>
              </w:rPr>
              <w:t>G4: Entrega de documentación de contenido FOSS y artefactos</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_Toc488057296 \h </w:instrText>
            </w:r>
            <w:r w:rsidR="00DD3501" w:rsidRPr="00D94C01">
              <w:rPr>
                <w:noProof/>
                <w:webHidden/>
                <w:lang w:val="es-ES"/>
              </w:rPr>
            </w:r>
            <w:r w:rsidR="00DD3501" w:rsidRPr="00D94C01">
              <w:rPr>
                <w:noProof/>
                <w:webHidden/>
                <w:lang w:val="es-ES"/>
              </w:rPr>
              <w:fldChar w:fldCharType="separate"/>
            </w:r>
            <w:r w:rsidR="00755D4E">
              <w:rPr>
                <w:noProof/>
                <w:webHidden/>
                <w:lang w:val="es-ES"/>
              </w:rPr>
              <w:t>11</w:t>
            </w:r>
            <w:r w:rsidR="00DD3501" w:rsidRPr="00D94C01">
              <w:rPr>
                <w:noProof/>
                <w:webHidden/>
                <w:lang w:val="es-ES"/>
              </w:rPr>
              <w:fldChar w:fldCharType="end"/>
            </w:r>
          </w:hyperlink>
        </w:p>
        <w:p w14:paraId="322AD0BD" w14:textId="77777777" w:rsidR="00DD3501" w:rsidRPr="00D94C01" w:rsidRDefault="0093363D">
          <w:pPr>
            <w:pStyle w:val="TOC2"/>
            <w:tabs>
              <w:tab w:val="right" w:leader="dot" w:pos="9350"/>
            </w:tabs>
            <w:rPr>
              <w:rFonts w:eastAsiaTheme="minorEastAsia"/>
              <w:noProof/>
              <w:sz w:val="24"/>
              <w:szCs w:val="24"/>
              <w:lang w:val="es-ES" w:eastAsia="fr-FR"/>
            </w:rPr>
          </w:pPr>
          <w:hyperlink w:anchor="_Toc488057297" w:history="1">
            <w:r w:rsidR="00DD3501" w:rsidRPr="00D94C01">
              <w:rPr>
                <w:rStyle w:val="Hyperlink"/>
                <w:noProof/>
                <w:lang w:val="es-ES"/>
              </w:rPr>
              <w:t>G5: Entender el compromiso con la comunidad FOSS</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_Toc488057297 \h </w:instrText>
            </w:r>
            <w:r w:rsidR="00DD3501" w:rsidRPr="00D94C01">
              <w:rPr>
                <w:noProof/>
                <w:webHidden/>
                <w:lang w:val="es-ES"/>
              </w:rPr>
            </w:r>
            <w:r w:rsidR="00DD3501" w:rsidRPr="00D94C01">
              <w:rPr>
                <w:noProof/>
                <w:webHidden/>
                <w:lang w:val="es-ES"/>
              </w:rPr>
              <w:fldChar w:fldCharType="separate"/>
            </w:r>
            <w:r w:rsidR="00755D4E">
              <w:rPr>
                <w:noProof/>
                <w:webHidden/>
                <w:lang w:val="es-ES"/>
              </w:rPr>
              <w:t>12</w:t>
            </w:r>
            <w:r w:rsidR="00DD3501" w:rsidRPr="00D94C01">
              <w:rPr>
                <w:noProof/>
                <w:webHidden/>
                <w:lang w:val="es-ES"/>
              </w:rPr>
              <w:fldChar w:fldCharType="end"/>
            </w:r>
          </w:hyperlink>
        </w:p>
        <w:p w14:paraId="2F96AEF0" w14:textId="77777777" w:rsidR="00DD3501" w:rsidRPr="00D94C01" w:rsidRDefault="0093363D">
          <w:pPr>
            <w:pStyle w:val="TOC2"/>
            <w:tabs>
              <w:tab w:val="right" w:leader="dot" w:pos="9350"/>
            </w:tabs>
            <w:rPr>
              <w:rFonts w:eastAsiaTheme="minorEastAsia"/>
              <w:noProof/>
              <w:sz w:val="24"/>
              <w:szCs w:val="24"/>
              <w:lang w:val="es-ES" w:eastAsia="fr-FR"/>
            </w:rPr>
          </w:pPr>
          <w:hyperlink w:anchor="_Toc488057298" w:history="1">
            <w:r w:rsidR="00DD3501" w:rsidRPr="00D94C01">
              <w:rPr>
                <w:rStyle w:val="Hyperlink"/>
                <w:noProof/>
                <w:lang w:val="es-ES"/>
              </w:rPr>
              <w:t>G6: Certificar el cumplimiento de los requisitos de OpenChain</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_Toc488057298 \h </w:instrText>
            </w:r>
            <w:r w:rsidR="00DD3501" w:rsidRPr="00D94C01">
              <w:rPr>
                <w:noProof/>
                <w:webHidden/>
                <w:lang w:val="es-ES"/>
              </w:rPr>
            </w:r>
            <w:r w:rsidR="00DD3501" w:rsidRPr="00D94C01">
              <w:rPr>
                <w:noProof/>
                <w:webHidden/>
                <w:lang w:val="es-ES"/>
              </w:rPr>
              <w:fldChar w:fldCharType="separate"/>
            </w:r>
            <w:r w:rsidR="00755D4E">
              <w:rPr>
                <w:noProof/>
                <w:webHidden/>
                <w:lang w:val="es-ES"/>
              </w:rPr>
              <w:t>13</w:t>
            </w:r>
            <w:r w:rsidR="00DD3501" w:rsidRPr="00D94C01">
              <w:rPr>
                <w:noProof/>
                <w:webHidden/>
                <w:lang w:val="es-ES"/>
              </w:rPr>
              <w:fldChar w:fldCharType="end"/>
            </w:r>
          </w:hyperlink>
        </w:p>
        <w:p w14:paraId="42C20394" w14:textId="77777777" w:rsidR="00DD3501" w:rsidRPr="00D94C01" w:rsidRDefault="0093363D">
          <w:pPr>
            <w:pStyle w:val="TOC1"/>
            <w:rPr>
              <w:rFonts w:eastAsiaTheme="minorEastAsia"/>
              <w:b w:val="0"/>
              <w:noProof/>
              <w:szCs w:val="24"/>
              <w:lang w:val="es-ES" w:eastAsia="fr-FR"/>
            </w:rPr>
          </w:pPr>
          <w:hyperlink w:anchor="_Toc488057299" w:history="1">
            <w:r w:rsidR="00DD3501" w:rsidRPr="00D94C01">
              <w:rPr>
                <w:rStyle w:val="Hyperlink"/>
                <w:noProof/>
                <w:lang w:val="es-ES"/>
              </w:rPr>
              <w:t>Apéndice I: Traducciones de este documento</w:t>
            </w:r>
            <w:r w:rsidR="00DD3501" w:rsidRPr="00D94C01">
              <w:rPr>
                <w:noProof/>
                <w:webHidden/>
                <w:lang w:val="es-ES"/>
              </w:rPr>
              <w:tab/>
            </w:r>
            <w:r w:rsidR="00DD3501" w:rsidRPr="00D94C01">
              <w:rPr>
                <w:noProof/>
                <w:webHidden/>
                <w:lang w:val="es-ES"/>
              </w:rPr>
              <w:fldChar w:fldCharType="begin"/>
            </w:r>
            <w:r w:rsidR="00DD3501" w:rsidRPr="00D94C01">
              <w:rPr>
                <w:noProof/>
                <w:webHidden/>
                <w:lang w:val="es-ES"/>
              </w:rPr>
              <w:instrText xml:space="preserve"> PAGEREF _Toc488057299 \h </w:instrText>
            </w:r>
            <w:r w:rsidR="00DD3501" w:rsidRPr="00D94C01">
              <w:rPr>
                <w:noProof/>
                <w:webHidden/>
                <w:lang w:val="es-ES"/>
              </w:rPr>
            </w:r>
            <w:r w:rsidR="00DD3501" w:rsidRPr="00D94C01">
              <w:rPr>
                <w:noProof/>
                <w:webHidden/>
                <w:lang w:val="es-ES"/>
              </w:rPr>
              <w:fldChar w:fldCharType="separate"/>
            </w:r>
            <w:r w:rsidR="00755D4E">
              <w:rPr>
                <w:noProof/>
                <w:webHidden/>
                <w:lang w:val="es-ES"/>
              </w:rPr>
              <w:t>14</w:t>
            </w:r>
            <w:r w:rsidR="00DD3501" w:rsidRPr="00D94C01">
              <w:rPr>
                <w:noProof/>
                <w:webHidden/>
                <w:lang w:val="es-ES"/>
              </w:rPr>
              <w:fldChar w:fldCharType="end"/>
            </w:r>
          </w:hyperlink>
        </w:p>
        <w:p w14:paraId="28102F2A" w14:textId="77777777" w:rsidR="0010225E" w:rsidRPr="00D94C01" w:rsidRDefault="0010225E">
          <w:pPr>
            <w:rPr>
              <w:lang w:val="es-ES"/>
            </w:rPr>
          </w:pPr>
          <w:r w:rsidRPr="00D94C01">
            <w:rPr>
              <w:b/>
              <w:bCs/>
              <w:noProof/>
              <w:lang w:val="es-ES"/>
            </w:rPr>
            <w:fldChar w:fldCharType="end"/>
          </w:r>
        </w:p>
      </w:sdtContent>
    </w:sdt>
    <w:p w14:paraId="0FEE3567" w14:textId="77777777" w:rsidR="006233F2" w:rsidRPr="00D94C01" w:rsidRDefault="006233F2">
      <w:pPr>
        <w:rPr>
          <w:lang w:val="es-ES"/>
        </w:rPr>
      </w:pPr>
    </w:p>
    <w:p w14:paraId="40836D69" w14:textId="77777777" w:rsidR="006233F2" w:rsidRPr="00D94C01" w:rsidRDefault="006233F2">
      <w:pPr>
        <w:rPr>
          <w:lang w:val="es-ES"/>
        </w:rPr>
      </w:pPr>
    </w:p>
    <w:p w14:paraId="0D092971" w14:textId="77777777" w:rsidR="006233F2" w:rsidRPr="00D94C01" w:rsidRDefault="006233F2">
      <w:pPr>
        <w:rPr>
          <w:lang w:val="es-ES"/>
        </w:rPr>
      </w:pPr>
    </w:p>
    <w:p w14:paraId="338794CA" w14:textId="77777777" w:rsidR="006233F2" w:rsidRPr="00D94C01" w:rsidRDefault="006233F2">
      <w:pPr>
        <w:rPr>
          <w:lang w:val="es-ES"/>
        </w:rPr>
      </w:pPr>
    </w:p>
    <w:p w14:paraId="7363E0D2" w14:textId="77777777" w:rsidR="006233F2" w:rsidRPr="00D94C01" w:rsidRDefault="006233F2">
      <w:pPr>
        <w:rPr>
          <w:lang w:val="es-ES"/>
        </w:rPr>
      </w:pPr>
    </w:p>
    <w:p w14:paraId="59B4D784" w14:textId="77777777" w:rsidR="006233F2" w:rsidRPr="00D94C01" w:rsidRDefault="006233F2">
      <w:pPr>
        <w:rPr>
          <w:lang w:val="es-ES"/>
        </w:rPr>
      </w:pPr>
    </w:p>
    <w:p w14:paraId="09BCCD48" w14:textId="77777777" w:rsidR="006233F2" w:rsidRPr="00D94C01" w:rsidRDefault="006233F2">
      <w:pPr>
        <w:rPr>
          <w:lang w:val="es-ES"/>
        </w:rPr>
      </w:pPr>
    </w:p>
    <w:p w14:paraId="2B1BECF8" w14:textId="77777777" w:rsidR="006233F2" w:rsidRPr="00D94C01" w:rsidRDefault="006233F2">
      <w:pPr>
        <w:rPr>
          <w:lang w:val="es-ES"/>
        </w:rPr>
      </w:pPr>
    </w:p>
    <w:p w14:paraId="695EA734" w14:textId="77777777" w:rsidR="006233F2" w:rsidRPr="00D94C01" w:rsidRDefault="006233F2">
      <w:pPr>
        <w:rPr>
          <w:lang w:val="es-ES"/>
        </w:rPr>
      </w:pPr>
    </w:p>
    <w:p w14:paraId="6F41702C" w14:textId="77777777" w:rsidR="006233F2" w:rsidRPr="00D94C01" w:rsidRDefault="006233F2">
      <w:pPr>
        <w:rPr>
          <w:lang w:val="es-ES"/>
        </w:rPr>
      </w:pPr>
    </w:p>
    <w:p w14:paraId="3C79329C" w14:textId="77777777" w:rsidR="006233F2" w:rsidRPr="00D94C01" w:rsidRDefault="006233F2">
      <w:pPr>
        <w:rPr>
          <w:lang w:val="es-ES"/>
        </w:rPr>
      </w:pPr>
    </w:p>
    <w:p w14:paraId="1097506F" w14:textId="77777777" w:rsidR="006233F2" w:rsidRPr="00D94C01" w:rsidRDefault="006233F2">
      <w:pPr>
        <w:rPr>
          <w:lang w:val="es-ES"/>
        </w:rPr>
      </w:pPr>
    </w:p>
    <w:p w14:paraId="17F569EC" w14:textId="77777777" w:rsidR="006233F2" w:rsidRPr="00D94C01" w:rsidRDefault="006233F2">
      <w:pPr>
        <w:rPr>
          <w:lang w:val="es-ES"/>
        </w:rPr>
      </w:pPr>
    </w:p>
    <w:p w14:paraId="3CED5408" w14:textId="77777777" w:rsidR="006233F2" w:rsidRPr="00D94C01" w:rsidRDefault="006233F2">
      <w:pPr>
        <w:rPr>
          <w:lang w:val="es-ES"/>
        </w:rPr>
      </w:pPr>
    </w:p>
    <w:p w14:paraId="77BD93D0" w14:textId="77777777" w:rsidR="006233F2" w:rsidRPr="00D94C01" w:rsidRDefault="006233F2">
      <w:pPr>
        <w:rPr>
          <w:lang w:val="es-ES"/>
        </w:rPr>
      </w:pPr>
    </w:p>
    <w:p w14:paraId="3EDC9BC2" w14:textId="77777777" w:rsidR="00E432E2" w:rsidRPr="00D94C01" w:rsidRDefault="00E432E2">
      <w:pPr>
        <w:rPr>
          <w:lang w:val="es-ES"/>
        </w:rPr>
      </w:pPr>
    </w:p>
    <w:p w14:paraId="30502B6F" w14:textId="77777777" w:rsidR="00E432E2" w:rsidRPr="00D94C01" w:rsidRDefault="00E432E2">
      <w:pPr>
        <w:rPr>
          <w:lang w:val="es-ES"/>
        </w:rPr>
      </w:pPr>
    </w:p>
    <w:p w14:paraId="0E9EFF85" w14:textId="77777777" w:rsidR="00E432E2" w:rsidRPr="00D94C01" w:rsidRDefault="00E432E2">
      <w:pPr>
        <w:rPr>
          <w:lang w:val="es-ES"/>
        </w:rPr>
      </w:pPr>
    </w:p>
    <w:p w14:paraId="04BD3BA8" w14:textId="77777777" w:rsidR="00E432E2" w:rsidRPr="00D94C01" w:rsidRDefault="00E432E2">
      <w:pPr>
        <w:rPr>
          <w:lang w:val="es-ES"/>
        </w:rPr>
      </w:pPr>
    </w:p>
    <w:p w14:paraId="6AA64132" w14:textId="77777777" w:rsidR="00E432E2" w:rsidRPr="00D94C01" w:rsidRDefault="00E432E2">
      <w:pPr>
        <w:rPr>
          <w:lang w:val="es-ES"/>
        </w:rPr>
      </w:pPr>
    </w:p>
    <w:p w14:paraId="7090F2D3" w14:textId="77777777" w:rsidR="00C9533E" w:rsidRPr="00D94C01" w:rsidRDefault="00C9533E">
      <w:pPr>
        <w:rPr>
          <w:lang w:val="es-ES"/>
        </w:rPr>
      </w:pPr>
    </w:p>
    <w:p w14:paraId="03C0826A" w14:textId="77777777" w:rsidR="00A353C9" w:rsidRPr="00D94C01" w:rsidRDefault="00A353C9" w:rsidP="006233F2">
      <w:pPr>
        <w:rPr>
          <w:lang w:val="es-ES"/>
        </w:rPr>
      </w:pPr>
    </w:p>
    <w:p w14:paraId="79C27044" w14:textId="163082D5" w:rsidR="00931E4D" w:rsidRPr="00D94C01" w:rsidRDefault="00931E4D" w:rsidP="00931E4D">
      <w:pPr>
        <w:jc w:val="left"/>
        <w:rPr>
          <w:rFonts w:ascii="Times New Roman" w:eastAsia="Times New Roman" w:hAnsi="Times New Roman" w:cs="Times New Roman"/>
          <w:sz w:val="24"/>
          <w:szCs w:val="24"/>
          <w:lang w:eastAsia="fr-FR"/>
        </w:rPr>
      </w:pPr>
      <w:r w:rsidRPr="00D94C01">
        <w:rPr>
          <w:rFonts w:ascii="Calibri" w:eastAsia="Times New Roman" w:hAnsi="Calibri" w:cs="Times New Roman"/>
          <w:iCs/>
          <w:color w:val="000000"/>
          <w:lang w:eastAsia="fr-FR"/>
        </w:rPr>
        <w:t>This is an official translation from the OpenChain Project. It has been translated from the original English text. In the event there is confusion between a translation and the English version, The English text shall take precedence.</w:t>
      </w:r>
    </w:p>
    <w:p w14:paraId="0B57D66E" w14:textId="77777777" w:rsidR="00A353C9" w:rsidRPr="00D94C01" w:rsidRDefault="00A353C9" w:rsidP="006233F2"/>
    <w:p w14:paraId="43C9FD19" w14:textId="77777777" w:rsidR="00A353C9" w:rsidRPr="00D94C01" w:rsidRDefault="00A353C9" w:rsidP="006233F2"/>
    <w:p w14:paraId="01B81CF7" w14:textId="104D41BE" w:rsidR="00DD3501" w:rsidRPr="00D94C01" w:rsidRDefault="00A353C9" w:rsidP="00931E4D">
      <w:pPr>
        <w:rPr>
          <w:lang w:val="es-ES"/>
        </w:rPr>
      </w:pPr>
      <w:r w:rsidRPr="00D94C01">
        <w:rPr>
          <w:lang w:val="es-ES"/>
        </w:rPr>
        <w:t xml:space="preserve">Copyright © 2016-2017 Linux </w:t>
      </w:r>
      <w:proofErr w:type="spellStart"/>
      <w:r w:rsidRPr="00D94C01">
        <w:rPr>
          <w:lang w:val="es-ES"/>
        </w:rPr>
        <w:t>Foundation</w:t>
      </w:r>
      <w:proofErr w:type="spellEnd"/>
      <w:r w:rsidRPr="00D94C01">
        <w:rPr>
          <w:lang w:val="es-ES"/>
        </w:rPr>
        <w:t xml:space="preserve">. Este documento está disponible bajo la licencia </w:t>
      </w:r>
      <w:proofErr w:type="spellStart"/>
      <w:r w:rsidRPr="00D94C01">
        <w:rPr>
          <w:lang w:val="es-ES"/>
        </w:rPr>
        <w:t>Creative</w:t>
      </w:r>
      <w:proofErr w:type="spellEnd"/>
      <w:r w:rsidRPr="00D94C01">
        <w:rPr>
          <w:lang w:val="es-ES"/>
        </w:rPr>
        <w:t xml:space="preserve"> </w:t>
      </w:r>
      <w:proofErr w:type="spellStart"/>
      <w:r w:rsidRPr="00D94C01">
        <w:rPr>
          <w:lang w:val="es-ES"/>
        </w:rPr>
        <w:t>Commons</w:t>
      </w:r>
      <w:proofErr w:type="spellEnd"/>
      <w:r w:rsidRPr="00D94C01">
        <w:rPr>
          <w:lang w:val="es-ES"/>
        </w:rPr>
        <w:t xml:space="preserve"> </w:t>
      </w:r>
      <w:proofErr w:type="spellStart"/>
      <w:r w:rsidRPr="00D94C01">
        <w:rPr>
          <w:lang w:val="es-ES"/>
        </w:rPr>
        <w:t>Attribution</w:t>
      </w:r>
      <w:proofErr w:type="spellEnd"/>
      <w:r w:rsidRPr="00D94C01">
        <w:rPr>
          <w:lang w:val="es-ES"/>
        </w:rPr>
        <w:t xml:space="preserve"> 4.0 International (CC-BY 4.0). Dicha licen</w:t>
      </w:r>
      <w:r w:rsidR="00D94C01" w:rsidRPr="00D94C01">
        <w:rPr>
          <w:lang w:val="es-ES"/>
        </w:rPr>
        <w:t>c</w:t>
      </w:r>
      <w:r w:rsidRPr="00D94C01">
        <w:rPr>
          <w:lang w:val="es-ES"/>
        </w:rPr>
        <w:t>ia se puede encontrar en https://creativecommons.org/licenses/by/4.0/</w:t>
      </w:r>
      <w:bookmarkStart w:id="1" w:name="_Toc488057290"/>
    </w:p>
    <w:p w14:paraId="0F3BD92B" w14:textId="77777777" w:rsidR="001A2F58" w:rsidRPr="00D94C01" w:rsidRDefault="00A353C9" w:rsidP="0043796C">
      <w:pPr>
        <w:pStyle w:val="Heading1"/>
        <w:tabs>
          <w:tab w:val="left" w:pos="7160"/>
        </w:tabs>
        <w:spacing w:before="60"/>
        <w:rPr>
          <w:lang w:val="es-ES"/>
        </w:rPr>
      </w:pPr>
      <w:r w:rsidRPr="00D94C01">
        <w:rPr>
          <w:lang w:val="es-ES"/>
        </w:rPr>
        <w:lastRenderedPageBreak/>
        <w:t>Introducción</w:t>
      </w:r>
      <w:bookmarkEnd w:id="1"/>
    </w:p>
    <w:p w14:paraId="5747BC24" w14:textId="77777777" w:rsidR="00885A48" w:rsidRPr="00D94C01" w:rsidRDefault="00885A48" w:rsidP="0043796C">
      <w:pPr>
        <w:spacing w:before="60"/>
        <w:rPr>
          <w:sz w:val="2"/>
          <w:lang w:val="es-ES"/>
        </w:rPr>
      </w:pPr>
    </w:p>
    <w:p w14:paraId="760990C2" w14:textId="7E3323A7" w:rsidR="00A353C9" w:rsidRPr="00D94C01" w:rsidRDefault="00A353C9" w:rsidP="00A353C9">
      <w:pPr>
        <w:rPr>
          <w:lang w:val="es-ES"/>
        </w:rPr>
      </w:pPr>
      <w:r w:rsidRPr="00D94C01">
        <w:rPr>
          <w:lang w:val="es-ES"/>
        </w:rPr>
        <w:t>La iniciativa OpenChain comenzó en el 2013 cuando un grupo de profesionales especialistas en materia de la cadena de suministro de software de código abierto (</w:t>
      </w:r>
      <w:r w:rsidRPr="00D94C01">
        <w:rPr>
          <w:i/>
          <w:iCs/>
          <w:lang w:val="es-ES"/>
        </w:rPr>
        <w:t xml:space="preserve">Open </w:t>
      </w:r>
      <w:proofErr w:type="spellStart"/>
      <w:r w:rsidRPr="00D94C01">
        <w:rPr>
          <w:i/>
          <w:iCs/>
          <w:lang w:val="es-ES"/>
        </w:rPr>
        <w:t>Source</w:t>
      </w:r>
      <w:proofErr w:type="spellEnd"/>
      <w:r w:rsidRPr="00D94C01">
        <w:rPr>
          <w:i/>
          <w:iCs/>
          <w:lang w:val="es-ES"/>
        </w:rPr>
        <w:t xml:space="preserve"> Software</w:t>
      </w:r>
      <w:r w:rsidRPr="00D94C01">
        <w:rPr>
          <w:lang w:val="es-ES"/>
        </w:rPr>
        <w:t xml:space="preserve">, OSS) identificó dos patrones emergentes: 1) existían similitudes significativas en los procesos de las organizaciones con programas maduros de conformidad en materia de OSS; y 2) existen un gran número de organizaciones, intercambiando software, que tienen programas de </w:t>
      </w:r>
      <w:r w:rsidRPr="00C54E4F">
        <w:rPr>
          <w:lang w:val="es-ES"/>
        </w:rPr>
        <w:t>conformidad</w:t>
      </w:r>
      <w:r w:rsidRPr="00D94C01">
        <w:rPr>
          <w:lang w:val="es-ES"/>
        </w:rPr>
        <w:t xml:space="preserve"> menos desarrollados. Esto crea a una falta de confianza en la coherencia y la calidad de los “</w:t>
      </w:r>
      <w:r w:rsidRPr="00C54E4F">
        <w:rPr>
          <w:lang w:val="es-ES"/>
        </w:rPr>
        <w:t>artefactos de conformidad”</w:t>
      </w:r>
      <w:r w:rsidRPr="00D94C01">
        <w:rPr>
          <w:lang w:val="es-ES"/>
        </w:rPr>
        <w:t xml:space="preserve"> que acompañan el software que se intercambia. Como consecuencia de ello, en cada nivel de la cadena de suministro, las organizaciones situadas en la parte final de la cadena (</w:t>
      </w:r>
      <w:proofErr w:type="spellStart"/>
      <w:r w:rsidRPr="00D94C01">
        <w:rPr>
          <w:i/>
          <w:lang w:val="es-ES"/>
        </w:rPr>
        <w:t>downstream</w:t>
      </w:r>
      <w:proofErr w:type="spellEnd"/>
      <w:r w:rsidRPr="00D94C01">
        <w:rPr>
          <w:lang w:val="es-ES"/>
        </w:rPr>
        <w:t xml:space="preserve">) frecuentemente repiten el trabajo de </w:t>
      </w:r>
      <w:r w:rsidR="00C54E4F" w:rsidRPr="00C54E4F">
        <w:rPr>
          <w:lang w:val="es-ES"/>
        </w:rPr>
        <w:t>conformidad</w:t>
      </w:r>
      <w:r w:rsidRPr="00D94C01">
        <w:rPr>
          <w:lang w:val="es-ES"/>
        </w:rPr>
        <w:t xml:space="preserve"> ya realizado por otras organizaciones en el inicio de la cadena (</w:t>
      </w:r>
      <w:proofErr w:type="spellStart"/>
      <w:r w:rsidRPr="00D94C01">
        <w:rPr>
          <w:i/>
          <w:lang w:val="es-ES"/>
        </w:rPr>
        <w:t>upstream</w:t>
      </w:r>
      <w:proofErr w:type="spellEnd"/>
      <w:r w:rsidRPr="00D94C01">
        <w:rPr>
          <w:lang w:val="es-ES"/>
        </w:rPr>
        <w:t>).</w:t>
      </w:r>
    </w:p>
    <w:p w14:paraId="680360F4" w14:textId="77777777" w:rsidR="00A353C9" w:rsidRPr="00D94C01" w:rsidRDefault="00A353C9" w:rsidP="00A353C9">
      <w:pPr>
        <w:rPr>
          <w:lang w:val="es-ES"/>
        </w:rPr>
      </w:pPr>
    </w:p>
    <w:p w14:paraId="64AB61DB" w14:textId="307C53B2" w:rsidR="00A353C9" w:rsidRPr="00D94C01" w:rsidRDefault="00A353C9" w:rsidP="00A353C9">
      <w:pPr>
        <w:rPr>
          <w:lang w:val="es-ES"/>
        </w:rPr>
      </w:pPr>
      <w:r w:rsidRPr="00D94C01">
        <w:rPr>
          <w:lang w:val="es-ES"/>
        </w:rPr>
        <w:t xml:space="preserve">Se creó un grupo de estudio para considerar si podría establecerse una especificación general para un programa de </w:t>
      </w:r>
      <w:r w:rsidR="00C54E4F" w:rsidRPr="00C54E4F">
        <w:rPr>
          <w:lang w:val="es-ES"/>
        </w:rPr>
        <w:t>conformidad</w:t>
      </w:r>
      <w:r w:rsidRPr="00D94C01">
        <w:rPr>
          <w:lang w:val="es-ES"/>
        </w:rPr>
        <w:t xml:space="preserve"> estándar que: i) incremente la calidad y consistencia en la información respecto al </w:t>
      </w:r>
      <w:r w:rsidR="00C54E4F" w:rsidRPr="00C54E4F">
        <w:rPr>
          <w:lang w:val="es-ES"/>
        </w:rPr>
        <w:t>conformidad</w:t>
      </w:r>
      <w:r w:rsidRPr="00D94C01">
        <w:rPr>
          <w:lang w:val="es-ES"/>
        </w:rPr>
        <w:t xml:space="preserve"> de OSS compartida en toda la industria; y ii) disminuya los altos costos de transacción asociados con el OSS que resultan de la repetición del trabajo de </w:t>
      </w:r>
      <w:r w:rsidRPr="00C54E4F">
        <w:rPr>
          <w:lang w:val="es-ES"/>
        </w:rPr>
        <w:t>conformidad</w:t>
      </w:r>
      <w:r w:rsidRPr="00D94C01">
        <w:rPr>
          <w:lang w:val="es-ES"/>
        </w:rPr>
        <w:t xml:space="preserve">. El grupo de estudio se transformó en un grupo de trabajo, y en abril del 2016, se organizó formalmente como un proyecto de colaboración de la Linux </w:t>
      </w:r>
      <w:proofErr w:type="spellStart"/>
      <w:r w:rsidRPr="00D94C01">
        <w:rPr>
          <w:lang w:val="es-ES"/>
        </w:rPr>
        <w:t>Foundation</w:t>
      </w:r>
      <w:proofErr w:type="spellEnd"/>
      <w:r w:rsidRPr="00D94C01">
        <w:rPr>
          <w:lang w:val="es-ES"/>
        </w:rPr>
        <w:t>.</w:t>
      </w:r>
    </w:p>
    <w:p w14:paraId="1DD5FA02" w14:textId="77777777" w:rsidR="00A353C9" w:rsidRPr="00D94C01" w:rsidRDefault="00A353C9" w:rsidP="00A353C9">
      <w:pPr>
        <w:rPr>
          <w:lang w:val="es-ES"/>
        </w:rPr>
      </w:pPr>
    </w:p>
    <w:p w14:paraId="34E4E456" w14:textId="77777777" w:rsidR="00A353C9" w:rsidRPr="00D94C01" w:rsidRDefault="00A353C9" w:rsidP="00A353C9">
      <w:pPr>
        <w:rPr>
          <w:lang w:val="es-ES"/>
        </w:rPr>
      </w:pPr>
      <w:r w:rsidRPr="00D94C01">
        <w:rPr>
          <w:lang w:val="es-ES"/>
        </w:rPr>
        <w:t>La Visión y Misión de la Iniciativa OpenChain son las siguientes:</w:t>
      </w:r>
    </w:p>
    <w:p w14:paraId="4C188744" w14:textId="1CF3AEAB" w:rsidR="00FA054D" w:rsidRPr="00D94C01" w:rsidRDefault="00A353C9" w:rsidP="00A353C9">
      <w:pPr>
        <w:pStyle w:val="ListParagraph"/>
        <w:numPr>
          <w:ilvl w:val="0"/>
          <w:numId w:val="23"/>
        </w:numPr>
        <w:rPr>
          <w:lang w:val="es-ES"/>
        </w:rPr>
      </w:pPr>
      <w:r w:rsidRPr="00D94C01">
        <w:rPr>
          <w:b/>
          <w:lang w:val="es-ES"/>
        </w:rPr>
        <w:t>Visión</w:t>
      </w:r>
      <w:r w:rsidRPr="00D94C01">
        <w:rPr>
          <w:lang w:val="es-ES"/>
        </w:rPr>
        <w:t xml:space="preserve">: Una cadena de suministro de software donde el software libre / de código abierto (FOSS) se entrega con información de </w:t>
      </w:r>
      <w:r w:rsidR="00C54E4F" w:rsidRPr="00C54E4F">
        <w:rPr>
          <w:lang w:val="es-ES"/>
        </w:rPr>
        <w:t>conformidad</w:t>
      </w:r>
      <w:r w:rsidRPr="00D94C01">
        <w:rPr>
          <w:lang w:val="es-ES"/>
        </w:rPr>
        <w:t xml:space="preserve"> confiable y consistente.</w:t>
      </w:r>
    </w:p>
    <w:p w14:paraId="640A153E" w14:textId="77777777" w:rsidR="00A353C9" w:rsidRPr="00D94C01" w:rsidRDefault="00A353C9" w:rsidP="00FA054D">
      <w:pPr>
        <w:pStyle w:val="ListParagraph"/>
        <w:ind w:left="1080"/>
        <w:rPr>
          <w:lang w:val="es-ES"/>
        </w:rPr>
      </w:pPr>
    </w:p>
    <w:p w14:paraId="71DDC7AF" w14:textId="77777777" w:rsidR="00A353C9" w:rsidRPr="00D94C01" w:rsidRDefault="00A353C9" w:rsidP="00A353C9">
      <w:pPr>
        <w:pStyle w:val="Prrafodelista1"/>
        <w:numPr>
          <w:ilvl w:val="0"/>
          <w:numId w:val="24"/>
        </w:numPr>
        <w:jc w:val="both"/>
        <w:rPr>
          <w:rFonts w:asciiTheme="minorHAnsi" w:eastAsiaTheme="minorHAnsi" w:hAnsiTheme="minorHAnsi" w:cstheme="minorBidi"/>
          <w:sz w:val="22"/>
          <w:szCs w:val="22"/>
          <w:lang w:val="es-ES" w:eastAsia="en-US"/>
        </w:rPr>
      </w:pPr>
      <w:r w:rsidRPr="00D94C01">
        <w:rPr>
          <w:rFonts w:asciiTheme="minorHAnsi" w:eastAsiaTheme="minorHAnsi" w:hAnsiTheme="minorHAnsi" w:cstheme="minorBidi"/>
          <w:b/>
          <w:sz w:val="22"/>
          <w:szCs w:val="22"/>
          <w:lang w:val="es-ES" w:eastAsia="en-US"/>
        </w:rPr>
        <w:t>Misión</w:t>
      </w:r>
      <w:r w:rsidRPr="00D94C01">
        <w:rPr>
          <w:rFonts w:asciiTheme="minorHAnsi" w:eastAsiaTheme="minorHAnsi" w:hAnsiTheme="minorHAnsi" w:cstheme="minorBidi"/>
          <w:sz w:val="22"/>
          <w:szCs w:val="22"/>
          <w:lang w:val="es-ES" w:eastAsia="en-US"/>
        </w:rPr>
        <w:t>: Establecer los requisitos para lograr una gestión eficaz de software libre / de código abierto (FOSS) para los participantes de la cadena de suministro de software, de tal forma que los requisitos y los elementos asociados con ellos se desarrollen de manera conjunta y abierta por los miembros de la cadena de suministro de software, de la comunidad OSS y de la comunidad académica.</w:t>
      </w:r>
    </w:p>
    <w:p w14:paraId="64426E72" w14:textId="77777777" w:rsidR="00073D41" w:rsidRPr="00D94C01" w:rsidRDefault="00073D41" w:rsidP="00073D41">
      <w:pPr>
        <w:rPr>
          <w:lang w:val="es-ES"/>
        </w:rPr>
      </w:pPr>
    </w:p>
    <w:p w14:paraId="6393FE94" w14:textId="21410FEF" w:rsidR="00DA4A7B" w:rsidRPr="00D94C01" w:rsidRDefault="00DA4A7B" w:rsidP="00DA4A7B">
      <w:pPr>
        <w:rPr>
          <w:lang w:val="es-ES"/>
        </w:rPr>
      </w:pPr>
      <w:r w:rsidRPr="00D94C01">
        <w:rPr>
          <w:lang w:val="es-ES"/>
        </w:rPr>
        <w:t xml:space="preserve">De acuerdo con su Visión y Misión, esta especificación define un conjunto de requisitos que, si se cumplen, incrementan significativamente la probabilidad de que un programa de </w:t>
      </w:r>
      <w:r w:rsidR="00C54E4F" w:rsidRPr="00C54E4F">
        <w:rPr>
          <w:lang w:val="es-ES"/>
        </w:rPr>
        <w:t>conformidad</w:t>
      </w:r>
      <w:r w:rsidRPr="00D94C01">
        <w:rPr>
          <w:lang w:val="es-ES"/>
        </w:rPr>
        <w:t xml:space="preserve"> para OSS alcance un nivel adecuado de calidad, consistencia e integridad  (aunque se debe tener en cuenta que un programa que satisfaga todos los requisitos de la especificación no garantiza la </w:t>
      </w:r>
      <w:r w:rsidR="00C54E4F" w:rsidRPr="00C54E4F">
        <w:rPr>
          <w:lang w:val="es-ES"/>
        </w:rPr>
        <w:t>conformidad</w:t>
      </w:r>
      <w:r w:rsidRPr="00D94C01">
        <w:rPr>
          <w:lang w:val="es-ES"/>
        </w:rPr>
        <w:t xml:space="preserve"> total). Estos requisitos representan un conjunto de requisitos básicos (un nivel mínimo) que un programa debe satisfacer para ser considerado </w:t>
      </w:r>
      <w:r w:rsidR="00D94C01">
        <w:rPr>
          <w:lang w:val="es-ES"/>
        </w:rPr>
        <w:t>“</w:t>
      </w:r>
      <w:r w:rsidRPr="00D94C01">
        <w:rPr>
          <w:i/>
          <w:lang w:val="es-ES"/>
        </w:rPr>
        <w:t xml:space="preserve">OpenChain </w:t>
      </w:r>
      <w:proofErr w:type="spellStart"/>
      <w:r w:rsidRPr="00D94C01">
        <w:rPr>
          <w:i/>
          <w:lang w:val="es-ES"/>
        </w:rPr>
        <w:t>Conforming</w:t>
      </w:r>
      <w:proofErr w:type="spellEnd"/>
      <w:r w:rsidR="00D94C01">
        <w:rPr>
          <w:i/>
          <w:lang w:val="es-ES"/>
        </w:rPr>
        <w:t>”</w:t>
      </w:r>
      <w:r w:rsidRPr="00D94C01">
        <w:rPr>
          <w:lang w:val="es-ES"/>
        </w:rPr>
        <w:t xml:space="preserve">. La especificación se centra en las características del "qué" y del "por qué" de un programa de </w:t>
      </w:r>
      <w:r w:rsidR="00C54E4F" w:rsidRPr="00C54E4F">
        <w:rPr>
          <w:lang w:val="es-ES"/>
        </w:rPr>
        <w:t>conformidad</w:t>
      </w:r>
      <w:r w:rsidRPr="00D94C01">
        <w:rPr>
          <w:i/>
          <w:lang w:val="es-ES"/>
        </w:rPr>
        <w:t>,</w:t>
      </w:r>
      <w:r w:rsidRPr="00D94C01">
        <w:rPr>
          <w:lang w:val="es-ES"/>
        </w:rPr>
        <w:t xml:space="preserve"> y no en las del "cómo" y del "cuándo". Esto asegura un nivel práctico de flexibilidad que permite a las organizaciones adaptar sus políticas y procesos para que se ajusten mejor a sus objetivos.</w:t>
      </w:r>
    </w:p>
    <w:p w14:paraId="3F9A5493" w14:textId="77777777" w:rsidR="00073D41" w:rsidRPr="00D94C01" w:rsidRDefault="00073D41" w:rsidP="00C9780D">
      <w:pPr>
        <w:rPr>
          <w:lang w:val="es-ES"/>
        </w:rPr>
      </w:pPr>
    </w:p>
    <w:p w14:paraId="1EAB58F5" w14:textId="415F5966" w:rsidR="00DA4A7B" w:rsidRPr="00D94C01" w:rsidRDefault="00DA4A7B" w:rsidP="00DA4A7B">
      <w:pPr>
        <w:rPr>
          <w:lang w:val="es-ES"/>
        </w:rPr>
      </w:pPr>
      <w:bookmarkStart w:id="2" w:name="_Toc457078796"/>
      <w:r w:rsidRPr="00D94C01">
        <w:rPr>
          <w:lang w:val="es-ES"/>
        </w:rPr>
        <w:t xml:space="preserve">La Sección 2 presenta las definiciones de los términos más importantes utilizados a lo largo de esta especificación. La Sección 3 presenta los diferentes requisitos de la especificación, cada uno con una lista de uno o más </w:t>
      </w:r>
      <w:r w:rsidR="00C54E4F" w:rsidRPr="00C54E4F">
        <w:rPr>
          <w:lang w:val="es-ES"/>
        </w:rPr>
        <w:t>Artefactos de Verificación</w:t>
      </w:r>
      <w:r w:rsidRPr="00D94C01">
        <w:rPr>
          <w:lang w:val="es-ES"/>
        </w:rPr>
        <w:t>. Éstos representan la evidencia que debe existir para que un determinado requisito se considere satisfecho. Si se cumplen todos los requisitos para un programa dado, éste se consideraría en conformidad con OpenChain (</w:t>
      </w:r>
      <w:r w:rsidRPr="00D94C01">
        <w:rPr>
          <w:i/>
          <w:lang w:val="es-ES"/>
        </w:rPr>
        <w:t xml:space="preserve">OpenChain </w:t>
      </w:r>
      <w:proofErr w:type="spellStart"/>
      <w:r w:rsidRPr="00D94C01">
        <w:rPr>
          <w:i/>
          <w:lang w:val="es-ES"/>
        </w:rPr>
        <w:t>Conforming</w:t>
      </w:r>
      <w:proofErr w:type="spellEnd"/>
      <w:r w:rsidRPr="00D94C01">
        <w:rPr>
          <w:lang w:val="es-ES"/>
        </w:rPr>
        <w:t xml:space="preserve">), de acuerdo con la versión 1.1 de la especificación. Los </w:t>
      </w:r>
      <w:r w:rsidRPr="00C54E4F">
        <w:rPr>
          <w:lang w:val="es-ES"/>
        </w:rPr>
        <w:t>Artefactos de Verificación</w:t>
      </w:r>
      <w:r w:rsidRPr="00D94C01">
        <w:rPr>
          <w:lang w:val="es-ES"/>
        </w:rPr>
        <w:t xml:space="preserve"> no están destinados a ser públicos, pero </w:t>
      </w:r>
      <w:r w:rsidRPr="00D94C01">
        <w:rPr>
          <w:lang w:val="es-ES"/>
        </w:rPr>
        <w:lastRenderedPageBreak/>
        <w:t>podrían proporcionarse bajo Acuerdo de Confidencialidad (NDA) o previa solicitud privada a la organización OpenChain para validar esta conformidad.</w:t>
      </w:r>
    </w:p>
    <w:p w14:paraId="2E806268" w14:textId="77777777" w:rsidR="00F94886" w:rsidRPr="00D94C01" w:rsidRDefault="00F94886">
      <w:pPr>
        <w:spacing w:after="200" w:line="276" w:lineRule="auto"/>
        <w:rPr>
          <w:rFonts w:asciiTheme="majorHAnsi" w:eastAsiaTheme="majorEastAsia" w:hAnsiTheme="majorHAnsi" w:cstheme="majorBidi"/>
          <w:b/>
          <w:bCs/>
          <w:color w:val="365F91" w:themeColor="accent1" w:themeShade="BF"/>
          <w:sz w:val="28"/>
          <w:szCs w:val="28"/>
          <w:lang w:val="es-ES"/>
        </w:rPr>
      </w:pPr>
      <w:r w:rsidRPr="00D94C01">
        <w:rPr>
          <w:lang w:val="es-ES"/>
        </w:rPr>
        <w:br w:type="page"/>
      </w:r>
    </w:p>
    <w:p w14:paraId="0E4BFA7D" w14:textId="77777777" w:rsidR="002821C1" w:rsidRPr="00D94C01" w:rsidRDefault="002821C1" w:rsidP="0043796C">
      <w:pPr>
        <w:pStyle w:val="Heading1"/>
        <w:spacing w:before="60"/>
        <w:rPr>
          <w:lang w:val="es-ES"/>
        </w:rPr>
      </w:pPr>
      <w:bookmarkStart w:id="3" w:name="_Toc488057291"/>
      <w:r w:rsidRPr="00D94C01">
        <w:rPr>
          <w:lang w:val="es-ES"/>
        </w:rPr>
        <w:lastRenderedPageBreak/>
        <w:t>Defi</w:t>
      </w:r>
      <w:bookmarkEnd w:id="2"/>
      <w:r w:rsidR="00DA4A7B" w:rsidRPr="00D94C01">
        <w:rPr>
          <w:lang w:val="es-ES"/>
        </w:rPr>
        <w:t>niciones</w:t>
      </w:r>
      <w:bookmarkEnd w:id="3"/>
    </w:p>
    <w:p w14:paraId="13D5448F" w14:textId="77777777" w:rsidR="001A2F58" w:rsidRPr="00D94C01" w:rsidRDefault="001A2F58" w:rsidP="001A2F58">
      <w:pPr>
        <w:rPr>
          <w:lang w:val="es-ES"/>
        </w:rPr>
      </w:pPr>
    </w:p>
    <w:p w14:paraId="77B3EFCC" w14:textId="77777777" w:rsidR="00885A48" w:rsidRPr="00D94C01" w:rsidRDefault="00885A48" w:rsidP="0043796C">
      <w:pPr>
        <w:spacing w:before="60"/>
        <w:rPr>
          <w:sz w:val="2"/>
          <w:lang w:val="es-ES"/>
        </w:rPr>
      </w:pPr>
    </w:p>
    <w:p w14:paraId="4D035ABF" w14:textId="77777777" w:rsidR="00DA4A7B" w:rsidRPr="00D94C01" w:rsidRDefault="00DA4A7B" w:rsidP="00DA4A7B">
      <w:pPr>
        <w:rPr>
          <w:lang w:val="es-ES"/>
        </w:rPr>
      </w:pPr>
      <w:r w:rsidRPr="00D94C01">
        <w:rPr>
          <w:b/>
          <w:lang w:val="es-ES"/>
        </w:rPr>
        <w:t>FOSS</w:t>
      </w:r>
      <w:r w:rsidRPr="00D94C01">
        <w:rPr>
          <w:lang w:val="es-ES"/>
        </w:rPr>
        <w:t xml:space="preserve"> (software libre y de código abierto) - software sujeto a una o más licencias que cumplan con la definición de código abierto publicada por la </w:t>
      </w:r>
      <w:r w:rsidRPr="00D94C01">
        <w:rPr>
          <w:i/>
          <w:lang w:val="es-ES"/>
        </w:rPr>
        <w:t xml:space="preserve">Open </w:t>
      </w:r>
      <w:proofErr w:type="spellStart"/>
      <w:r w:rsidRPr="00D94C01">
        <w:rPr>
          <w:i/>
          <w:lang w:val="es-ES"/>
        </w:rPr>
        <w:t>Source</w:t>
      </w:r>
      <w:proofErr w:type="spellEnd"/>
      <w:r w:rsidRPr="00D94C01">
        <w:rPr>
          <w:i/>
          <w:lang w:val="es-ES"/>
        </w:rPr>
        <w:t xml:space="preserve"> </w:t>
      </w:r>
      <w:proofErr w:type="spellStart"/>
      <w:r w:rsidRPr="00D94C01">
        <w:rPr>
          <w:i/>
          <w:lang w:val="es-ES"/>
        </w:rPr>
        <w:t>Initiative</w:t>
      </w:r>
      <w:proofErr w:type="spellEnd"/>
      <w:r w:rsidRPr="00D94C01">
        <w:rPr>
          <w:lang w:val="es-ES"/>
        </w:rPr>
        <w:t xml:space="preserve"> (OpenSource.org) o la Definición de Software Libre (publicada por la </w:t>
      </w:r>
      <w:r w:rsidRPr="00D94C01">
        <w:rPr>
          <w:i/>
          <w:lang w:val="es-ES"/>
        </w:rPr>
        <w:t xml:space="preserve">Free Software </w:t>
      </w:r>
      <w:proofErr w:type="spellStart"/>
      <w:r w:rsidRPr="00D94C01">
        <w:rPr>
          <w:i/>
          <w:lang w:val="es-ES"/>
        </w:rPr>
        <w:t>Foundation</w:t>
      </w:r>
      <w:proofErr w:type="spellEnd"/>
      <w:r w:rsidRPr="00D94C01">
        <w:rPr>
          <w:lang w:val="es-ES"/>
        </w:rPr>
        <w:t>) o una licencia similar.</w:t>
      </w:r>
    </w:p>
    <w:p w14:paraId="14BD321F" w14:textId="77777777" w:rsidR="00DA4A7B" w:rsidRPr="00D94C01" w:rsidRDefault="00DA4A7B" w:rsidP="00DA4A7B">
      <w:pPr>
        <w:rPr>
          <w:b/>
          <w:lang w:val="es-ES"/>
        </w:rPr>
      </w:pPr>
    </w:p>
    <w:p w14:paraId="393895D8" w14:textId="79664E0F" w:rsidR="00DA4A7B" w:rsidRPr="00D94C01" w:rsidRDefault="00DA4A7B" w:rsidP="00DA4A7B">
      <w:pPr>
        <w:rPr>
          <w:lang w:val="es-ES"/>
        </w:rPr>
      </w:pPr>
      <w:r w:rsidRPr="00D94C01">
        <w:rPr>
          <w:b/>
          <w:lang w:val="es-ES"/>
        </w:rPr>
        <w:t xml:space="preserve">Contacto FOSS </w:t>
      </w:r>
      <w:r w:rsidRPr="00D94C01">
        <w:rPr>
          <w:lang w:val="es-ES"/>
        </w:rPr>
        <w:t xml:space="preserve">- una persona de la organización designada para servir de </w:t>
      </w:r>
      <w:r w:rsidR="00E25F32" w:rsidRPr="00D94C01">
        <w:rPr>
          <w:lang w:val="es-ES"/>
        </w:rPr>
        <w:t>contacto</w:t>
      </w:r>
      <w:r w:rsidRPr="00D94C01">
        <w:rPr>
          <w:lang w:val="es-ES"/>
        </w:rPr>
        <w:t xml:space="preserve"> para entidades externas sobre consultas respecto al FOSS creado o utilizado en la organización. </w:t>
      </w:r>
    </w:p>
    <w:p w14:paraId="4AD95D5B" w14:textId="77777777" w:rsidR="00DA4A7B" w:rsidRPr="00D94C01" w:rsidRDefault="00DA4A7B" w:rsidP="00DA4A7B">
      <w:pPr>
        <w:rPr>
          <w:b/>
          <w:lang w:val="es-ES"/>
        </w:rPr>
      </w:pPr>
    </w:p>
    <w:p w14:paraId="0FDF3664" w14:textId="77777777" w:rsidR="00DA4A7B" w:rsidRPr="00D94C01" w:rsidRDefault="00DA4A7B" w:rsidP="00DA4A7B">
      <w:pPr>
        <w:rPr>
          <w:lang w:val="es-ES"/>
        </w:rPr>
      </w:pPr>
      <w:r w:rsidRPr="00D94C01">
        <w:rPr>
          <w:b/>
          <w:lang w:val="es-ES"/>
        </w:rPr>
        <w:t>Licencias Identificadas</w:t>
      </w:r>
      <w:r w:rsidRPr="00D94C01">
        <w:rPr>
          <w:lang w:val="es-ES"/>
        </w:rPr>
        <w:t xml:space="preserve"> – un conjunto de licencias que se ha identificado son utilizadas en la organización. </w:t>
      </w:r>
    </w:p>
    <w:p w14:paraId="01365500" w14:textId="77777777" w:rsidR="00DA4A7B" w:rsidRPr="00D94C01" w:rsidRDefault="00DA4A7B" w:rsidP="00DA4A7B">
      <w:pPr>
        <w:rPr>
          <w:b/>
          <w:lang w:val="es-ES"/>
        </w:rPr>
      </w:pPr>
    </w:p>
    <w:p w14:paraId="1C679D18" w14:textId="77777777" w:rsidR="00DA4A7B" w:rsidRPr="00D94C01" w:rsidRDefault="00DA4A7B" w:rsidP="00DA4A7B">
      <w:pPr>
        <w:rPr>
          <w:lang w:val="es-ES"/>
        </w:rPr>
      </w:pPr>
      <w:r w:rsidRPr="00D94C01">
        <w:rPr>
          <w:b/>
          <w:lang w:val="es-ES"/>
        </w:rPr>
        <w:t>“</w:t>
      </w:r>
      <w:r w:rsidRPr="00D94C01">
        <w:rPr>
          <w:b/>
          <w:i/>
          <w:lang w:val="es-ES"/>
        </w:rPr>
        <w:t xml:space="preserve">OpenChain </w:t>
      </w:r>
      <w:proofErr w:type="spellStart"/>
      <w:r w:rsidRPr="00D94C01">
        <w:rPr>
          <w:b/>
          <w:i/>
          <w:lang w:val="es-ES"/>
        </w:rPr>
        <w:t>Conforming</w:t>
      </w:r>
      <w:proofErr w:type="spellEnd"/>
      <w:r w:rsidRPr="00D94C01">
        <w:rPr>
          <w:b/>
          <w:lang w:val="es-ES"/>
        </w:rPr>
        <w:t>”</w:t>
      </w:r>
      <w:r w:rsidRPr="00D94C01">
        <w:rPr>
          <w:lang w:val="es-ES"/>
        </w:rPr>
        <w:t xml:space="preserve"> - un programa que satisface todos los requisitos de esta especificación.</w:t>
      </w:r>
    </w:p>
    <w:p w14:paraId="4E026F1F" w14:textId="77777777" w:rsidR="00DA4A7B" w:rsidRPr="00D94C01" w:rsidRDefault="00DA4A7B" w:rsidP="00DA4A7B">
      <w:pPr>
        <w:rPr>
          <w:b/>
          <w:lang w:val="es-ES"/>
        </w:rPr>
      </w:pPr>
    </w:p>
    <w:p w14:paraId="4E6DCF97" w14:textId="77777777" w:rsidR="00DA4A7B" w:rsidRPr="00D94C01" w:rsidRDefault="00DA4A7B" w:rsidP="00DA4A7B">
      <w:pPr>
        <w:rPr>
          <w:lang w:val="es-ES"/>
        </w:rPr>
      </w:pPr>
      <w:r w:rsidRPr="00D94C01">
        <w:rPr>
          <w:b/>
          <w:lang w:val="es-ES"/>
        </w:rPr>
        <w:t>Personal de Software</w:t>
      </w:r>
      <w:r w:rsidRPr="00D94C01">
        <w:rPr>
          <w:lang w:val="es-ES"/>
        </w:rPr>
        <w:t xml:space="preserve"> - cualquier empleado o contratista que defina, contribuya o tenga la responsabilidad de preparar el Software Suministrado. Según cada organización, puede incluir (pero no está limitado a) los desarrolladores del software, los ingenieros responsables del “</w:t>
      </w:r>
      <w:proofErr w:type="spellStart"/>
      <w:r w:rsidRPr="00D94C01">
        <w:rPr>
          <w:i/>
          <w:lang w:val="es-ES"/>
        </w:rPr>
        <w:t>release</w:t>
      </w:r>
      <w:proofErr w:type="spellEnd"/>
      <w:r w:rsidRPr="00D94C01">
        <w:rPr>
          <w:lang w:val="es-ES"/>
        </w:rPr>
        <w:t>”, los ingenieros de calidad, el personal de marketing de producto y/o de gestión de producto.</w:t>
      </w:r>
    </w:p>
    <w:p w14:paraId="65C1B569" w14:textId="77777777" w:rsidR="00DA4A7B" w:rsidRPr="00D94C01" w:rsidRDefault="00DA4A7B" w:rsidP="00DA4A7B">
      <w:pPr>
        <w:rPr>
          <w:b/>
          <w:lang w:val="es-ES"/>
        </w:rPr>
      </w:pPr>
    </w:p>
    <w:p w14:paraId="53596A04" w14:textId="26F86CD3" w:rsidR="00DA4A7B" w:rsidRPr="00D94C01" w:rsidRDefault="00DA4A7B" w:rsidP="00DA4A7B">
      <w:pPr>
        <w:rPr>
          <w:lang w:val="es-ES"/>
        </w:rPr>
      </w:pPr>
      <w:r w:rsidRPr="00D94C01">
        <w:rPr>
          <w:b/>
          <w:lang w:val="es-ES"/>
        </w:rPr>
        <w:t>SPDX</w:t>
      </w:r>
      <w:r w:rsidRPr="00D94C01">
        <w:rPr>
          <w:lang w:val="es-ES"/>
        </w:rPr>
        <w:t xml:space="preserve"> o </w:t>
      </w:r>
      <w:r w:rsidRPr="00D94C01">
        <w:rPr>
          <w:b/>
          <w:i/>
          <w:lang w:val="es-ES"/>
        </w:rPr>
        <w:t xml:space="preserve">Software </w:t>
      </w:r>
      <w:proofErr w:type="spellStart"/>
      <w:r w:rsidRPr="00D94C01">
        <w:rPr>
          <w:b/>
          <w:i/>
          <w:lang w:val="es-ES"/>
        </w:rPr>
        <w:t>Package</w:t>
      </w:r>
      <w:proofErr w:type="spellEnd"/>
      <w:r w:rsidRPr="00D94C01">
        <w:rPr>
          <w:b/>
          <w:i/>
          <w:lang w:val="es-ES"/>
        </w:rPr>
        <w:t xml:space="preserve"> Data Exchange</w:t>
      </w:r>
      <w:r w:rsidRPr="00D94C01">
        <w:rPr>
          <w:lang w:val="es-ES"/>
        </w:rPr>
        <w:t xml:space="preserve"> (</w:t>
      </w:r>
      <w:r w:rsidRPr="00C54E4F">
        <w:rPr>
          <w:b/>
          <w:lang w:val="es-ES"/>
        </w:rPr>
        <w:t>Intercambio de Datos</w:t>
      </w:r>
      <w:r w:rsidRPr="00C54E4F">
        <w:rPr>
          <w:lang w:val="es-ES"/>
        </w:rPr>
        <w:t xml:space="preserve"> </w:t>
      </w:r>
      <w:r w:rsidRPr="00C54E4F">
        <w:rPr>
          <w:b/>
          <w:lang w:val="es-ES"/>
        </w:rPr>
        <w:t>sobre</w:t>
      </w:r>
      <w:r w:rsidRPr="00C54E4F">
        <w:rPr>
          <w:lang w:val="es-ES"/>
        </w:rPr>
        <w:t xml:space="preserve"> </w:t>
      </w:r>
      <w:r w:rsidRPr="00C54E4F">
        <w:rPr>
          <w:b/>
          <w:lang w:val="es-ES"/>
        </w:rPr>
        <w:t>Paquetes de Software</w:t>
      </w:r>
      <w:r w:rsidRPr="00D94C01">
        <w:rPr>
          <w:b/>
          <w:lang w:val="es-ES"/>
        </w:rPr>
        <w:t xml:space="preserve">) </w:t>
      </w:r>
      <w:r w:rsidRPr="00D94C01">
        <w:rPr>
          <w:lang w:val="es-ES"/>
        </w:rPr>
        <w:t>- el estándar creado por el Grupo de Trabajo SPDX que define un formato para intercambiar información sobre las licencias y los derechos de autor referentes a un paquete específico de software. La descripción de la especificación SPDX se encuentra en w</w:t>
      </w:r>
      <w:r w:rsidR="00991F68">
        <w:rPr>
          <w:lang w:val="es-ES"/>
        </w:rPr>
        <w:t>w</w:t>
      </w:r>
      <w:r w:rsidRPr="00D94C01">
        <w:rPr>
          <w:lang w:val="es-ES"/>
        </w:rPr>
        <w:t>w.spdx.org.</w:t>
      </w:r>
    </w:p>
    <w:p w14:paraId="2844F25F" w14:textId="77777777" w:rsidR="00DA4A7B" w:rsidRPr="00D94C01" w:rsidRDefault="00DA4A7B" w:rsidP="00DA4A7B">
      <w:pPr>
        <w:rPr>
          <w:b/>
          <w:lang w:val="es-ES"/>
        </w:rPr>
      </w:pPr>
    </w:p>
    <w:p w14:paraId="7812F4F5" w14:textId="77777777" w:rsidR="00DA4A7B" w:rsidRPr="00D94C01" w:rsidRDefault="00DA4A7B" w:rsidP="00DA4A7B">
      <w:pPr>
        <w:rPr>
          <w:lang w:val="es-ES"/>
        </w:rPr>
      </w:pPr>
      <w:r w:rsidRPr="00D94C01">
        <w:rPr>
          <w:b/>
          <w:lang w:val="es-ES"/>
        </w:rPr>
        <w:t>Software Suministrado</w:t>
      </w:r>
      <w:r w:rsidRPr="00D94C01">
        <w:rPr>
          <w:lang w:val="es-ES"/>
        </w:rPr>
        <w:t>: el software que una organización entrega a terceros (otras organizaciones o individuos).</w:t>
      </w:r>
    </w:p>
    <w:p w14:paraId="0A4C6207" w14:textId="77777777" w:rsidR="00DA4A7B" w:rsidRPr="00D94C01" w:rsidRDefault="00DA4A7B" w:rsidP="00DA4A7B">
      <w:pPr>
        <w:rPr>
          <w:b/>
          <w:lang w:val="es-ES"/>
        </w:rPr>
      </w:pPr>
    </w:p>
    <w:p w14:paraId="2F59664F" w14:textId="77777777" w:rsidR="00DA4A7B" w:rsidRPr="00D94C01" w:rsidRDefault="00DA4A7B" w:rsidP="00DA4A7B">
      <w:pPr>
        <w:rPr>
          <w:lang w:val="es-ES"/>
        </w:rPr>
      </w:pPr>
      <w:r w:rsidRPr="00D94C01">
        <w:rPr>
          <w:b/>
          <w:lang w:val="es-ES"/>
        </w:rPr>
        <w:t>Artefactos</w:t>
      </w:r>
      <w:r w:rsidRPr="00D94C01">
        <w:rPr>
          <w:lang w:val="es-ES"/>
        </w:rPr>
        <w:t xml:space="preserve"> </w:t>
      </w:r>
      <w:r w:rsidRPr="00D94C01">
        <w:rPr>
          <w:b/>
          <w:lang w:val="es-ES"/>
        </w:rPr>
        <w:t>de Verificación –</w:t>
      </w:r>
      <w:r w:rsidRPr="00D94C01">
        <w:rPr>
          <w:lang w:val="es-ES"/>
        </w:rPr>
        <w:t xml:space="preserve"> Documentos que deben existir para que un determinado requisito </w:t>
      </w:r>
      <w:r w:rsidRPr="00D94C01">
        <w:rPr>
          <w:i/>
          <w:lang w:val="es-ES"/>
        </w:rPr>
        <w:t>de esta especificación</w:t>
      </w:r>
      <w:r w:rsidRPr="00D94C01">
        <w:rPr>
          <w:lang w:val="es-ES"/>
        </w:rPr>
        <w:t xml:space="preserve"> se considere satisfecho.</w:t>
      </w:r>
    </w:p>
    <w:p w14:paraId="13B6AE48" w14:textId="77777777" w:rsidR="00443BD6" w:rsidRPr="00D94C01" w:rsidRDefault="00443BD6" w:rsidP="002C1647">
      <w:pPr>
        <w:rPr>
          <w:lang w:val="es-ES"/>
        </w:rPr>
      </w:pPr>
    </w:p>
    <w:p w14:paraId="6248C1DE" w14:textId="77777777" w:rsidR="00C9780D" w:rsidRPr="00D94C01" w:rsidRDefault="00C9780D" w:rsidP="002C1647">
      <w:pPr>
        <w:rPr>
          <w:lang w:val="es-ES"/>
        </w:rPr>
      </w:pPr>
    </w:p>
    <w:p w14:paraId="1C4246F4" w14:textId="77777777" w:rsidR="00D66241" w:rsidRPr="00D94C01" w:rsidRDefault="00D66241">
      <w:pPr>
        <w:rPr>
          <w:rFonts w:asciiTheme="majorHAnsi" w:eastAsiaTheme="majorEastAsia" w:hAnsiTheme="majorHAnsi" w:cstheme="majorBidi"/>
          <w:b/>
          <w:bCs/>
          <w:color w:val="365F91" w:themeColor="accent1" w:themeShade="BF"/>
          <w:sz w:val="28"/>
          <w:szCs w:val="28"/>
          <w:lang w:val="es-ES"/>
        </w:rPr>
      </w:pPr>
      <w:r w:rsidRPr="00D94C01">
        <w:rPr>
          <w:lang w:val="es-ES"/>
        </w:rPr>
        <w:br w:type="page"/>
      </w:r>
    </w:p>
    <w:p w14:paraId="35A8C84C" w14:textId="77777777" w:rsidR="00C7360B" w:rsidRPr="00D94C01" w:rsidRDefault="00C7360B" w:rsidP="00DA4A7B">
      <w:pPr>
        <w:pStyle w:val="Heading1"/>
        <w:rPr>
          <w:lang w:val="es-ES"/>
        </w:rPr>
      </w:pPr>
      <w:bookmarkStart w:id="4" w:name="_Toc457078797"/>
      <w:bookmarkStart w:id="5" w:name="_Toc488057292"/>
      <w:r w:rsidRPr="00D94C01">
        <w:rPr>
          <w:lang w:val="es-ES"/>
        </w:rPr>
        <w:lastRenderedPageBreak/>
        <w:t>Re</w:t>
      </w:r>
      <w:bookmarkEnd w:id="4"/>
      <w:r w:rsidR="00DA4A7B" w:rsidRPr="00D94C01">
        <w:rPr>
          <w:lang w:val="es-ES"/>
        </w:rPr>
        <w:t>quisitos</w:t>
      </w:r>
      <w:bookmarkEnd w:id="5"/>
    </w:p>
    <w:p w14:paraId="2718D44B" w14:textId="77777777" w:rsidR="00DA4A7B" w:rsidRPr="00D94C01" w:rsidRDefault="00DA4A7B" w:rsidP="00DA4A7B">
      <w:pPr>
        <w:pStyle w:val="Heading2"/>
        <w:rPr>
          <w:lang w:val="es-ES"/>
        </w:rPr>
      </w:pPr>
      <w:bookmarkStart w:id="6" w:name="_Toc488057293"/>
      <w:r w:rsidRPr="00D94C01">
        <w:rPr>
          <w:lang w:val="es-ES"/>
        </w:rPr>
        <w:t>G1: Conozca sus responsabilidades con respecto al FOSS</w:t>
      </w:r>
      <w:bookmarkEnd w:id="6"/>
    </w:p>
    <w:p w14:paraId="7E94FC10" w14:textId="77777777" w:rsidR="001A2F58" w:rsidRPr="00D94C01" w:rsidRDefault="001A2F58" w:rsidP="001A2F58">
      <w:pPr>
        <w:rPr>
          <w:lang w:val="es-ES"/>
        </w:rPr>
      </w:pPr>
    </w:p>
    <w:p w14:paraId="3496E235" w14:textId="3A266B25" w:rsidR="00746538" w:rsidRPr="00D94C01" w:rsidRDefault="00746538" w:rsidP="00746538">
      <w:pPr>
        <w:tabs>
          <w:tab w:val="left" w:pos="709"/>
        </w:tabs>
        <w:ind w:left="700" w:hanging="700"/>
        <w:rPr>
          <w:b/>
          <w:lang w:val="es-ES"/>
        </w:rPr>
      </w:pPr>
      <w:r w:rsidRPr="00D94C01">
        <w:rPr>
          <w:b/>
          <w:lang w:val="es-ES"/>
        </w:rPr>
        <w:t xml:space="preserve">1.1. </w:t>
      </w:r>
      <w:r w:rsidRPr="00D94C01">
        <w:rPr>
          <w:b/>
          <w:lang w:val="es-ES"/>
        </w:rPr>
        <w:tab/>
        <w:t xml:space="preserve">Debe existir una política escrita sobre FOSS que rige </w:t>
      </w:r>
      <w:r w:rsidR="00C54E4F">
        <w:rPr>
          <w:b/>
          <w:lang w:val="es-ES"/>
        </w:rPr>
        <w:t>la</w:t>
      </w:r>
      <w:r w:rsidRPr="00D94C01">
        <w:rPr>
          <w:b/>
          <w:lang w:val="es-ES"/>
        </w:rPr>
        <w:t xml:space="preserve"> </w:t>
      </w:r>
      <w:r w:rsidR="00C54E4F" w:rsidRPr="00C54E4F">
        <w:rPr>
          <w:b/>
          <w:lang w:val="es-ES"/>
        </w:rPr>
        <w:t>conformidad</w:t>
      </w:r>
      <w:r w:rsidRPr="00C54E4F">
        <w:rPr>
          <w:b/>
          <w:lang w:val="es-ES"/>
        </w:rPr>
        <w:t xml:space="preserve"> </w:t>
      </w:r>
      <w:r w:rsidR="00C54E4F">
        <w:rPr>
          <w:b/>
          <w:lang w:val="es-ES"/>
        </w:rPr>
        <w:t>con</w:t>
      </w:r>
      <w:r w:rsidRPr="00C54E4F">
        <w:rPr>
          <w:b/>
          <w:lang w:val="es-ES"/>
        </w:rPr>
        <w:t xml:space="preserve"> las licencias FOSS</w:t>
      </w:r>
      <w:r w:rsidRPr="00D94C01">
        <w:rPr>
          <w:b/>
          <w:lang w:val="es-ES"/>
        </w:rPr>
        <w:t xml:space="preserve"> en la distribución de Software Suministrada. </w:t>
      </w:r>
      <w:r w:rsidRPr="00D94C01">
        <w:rPr>
          <w:lang w:val="es-ES"/>
        </w:rPr>
        <w:t xml:space="preserve"> Esta política debe ser comunicada internamente.</w:t>
      </w:r>
    </w:p>
    <w:p w14:paraId="1B70D06A" w14:textId="77777777" w:rsidR="00746538" w:rsidRPr="00D94C01" w:rsidRDefault="00746538" w:rsidP="00746538">
      <w:pPr>
        <w:pStyle w:val="Prrafodelista1"/>
        <w:spacing w:after="0" w:line="240" w:lineRule="auto"/>
        <w:ind w:hanging="720"/>
        <w:jc w:val="both"/>
        <w:rPr>
          <w:rFonts w:asciiTheme="minorHAnsi" w:hAnsiTheme="minorHAnsi"/>
          <w:b/>
          <w:sz w:val="22"/>
          <w:szCs w:val="22"/>
          <w:lang w:val="es-ES"/>
        </w:rPr>
      </w:pPr>
    </w:p>
    <w:p w14:paraId="51F83F15" w14:textId="77777777" w:rsidR="00746538" w:rsidRPr="00D94C01" w:rsidRDefault="00746538" w:rsidP="00746538">
      <w:pPr>
        <w:ind w:left="708"/>
        <w:rPr>
          <w:lang w:val="es-ES"/>
        </w:rPr>
      </w:pPr>
      <w:r w:rsidRPr="00D94C01">
        <w:rPr>
          <w:b/>
          <w:lang w:val="es-ES"/>
        </w:rPr>
        <w:t>Artefacto/s de Verificación</w:t>
      </w:r>
      <w:r w:rsidRPr="00D94C01">
        <w:rPr>
          <w:lang w:val="es-ES"/>
        </w:rPr>
        <w:t>:</w:t>
      </w:r>
    </w:p>
    <w:p w14:paraId="3B98FAE5" w14:textId="77777777" w:rsidR="00746538" w:rsidRPr="00D94C01" w:rsidRDefault="00746538" w:rsidP="00746538">
      <w:pPr>
        <w:pStyle w:val="ListParagraph"/>
        <w:numPr>
          <w:ilvl w:val="0"/>
          <w:numId w:val="28"/>
        </w:numPr>
        <w:rPr>
          <w:lang w:val="es-ES"/>
        </w:rPr>
      </w:pPr>
      <w:r w:rsidRPr="00D94C01">
        <w:rPr>
          <w:lang w:val="es-ES"/>
        </w:rPr>
        <w:t>Existe una política documentada sobre FOSS.</w:t>
      </w:r>
    </w:p>
    <w:p w14:paraId="76DDFD1A" w14:textId="77777777" w:rsidR="00746538" w:rsidRPr="00D94C01" w:rsidRDefault="00746538" w:rsidP="00746538">
      <w:pPr>
        <w:pStyle w:val="ListParagraph"/>
        <w:numPr>
          <w:ilvl w:val="0"/>
          <w:numId w:val="28"/>
        </w:numPr>
        <w:rPr>
          <w:b/>
          <w:lang w:val="es-ES"/>
        </w:rPr>
      </w:pPr>
      <w:r w:rsidRPr="00D94C01">
        <w:rPr>
          <w:lang w:val="es-ES"/>
        </w:rPr>
        <w:t>Existe un procedimiento documentado que informa a todo el Personal de Software sobre la existencia de la política FOSS (por ejemplo, a través de la capacitación, un wiki interno u otro método práctico de comunicación).</w:t>
      </w:r>
    </w:p>
    <w:p w14:paraId="3D43CD73" w14:textId="77777777" w:rsidR="00746538" w:rsidRPr="00D94C01" w:rsidRDefault="00746538" w:rsidP="00746538">
      <w:pPr>
        <w:ind w:firstLine="708"/>
        <w:rPr>
          <w:b/>
          <w:lang w:val="es-ES"/>
        </w:rPr>
      </w:pPr>
    </w:p>
    <w:p w14:paraId="6D2D8A1E" w14:textId="77777777" w:rsidR="00746538" w:rsidRPr="00D94C01" w:rsidRDefault="00746538" w:rsidP="00746538">
      <w:pPr>
        <w:ind w:firstLine="708"/>
        <w:rPr>
          <w:lang w:val="es-ES"/>
        </w:rPr>
      </w:pPr>
      <w:r w:rsidRPr="00D94C01">
        <w:rPr>
          <w:b/>
          <w:lang w:val="es-ES"/>
        </w:rPr>
        <w:t>Razón fundamental:</w:t>
      </w:r>
    </w:p>
    <w:p w14:paraId="07189CD5" w14:textId="77777777" w:rsidR="00746538" w:rsidRPr="00D94C01" w:rsidRDefault="00746538" w:rsidP="00746538">
      <w:pPr>
        <w:ind w:left="708"/>
        <w:rPr>
          <w:b/>
          <w:lang w:val="es-ES"/>
        </w:rPr>
      </w:pPr>
      <w:r w:rsidRPr="00D94C01">
        <w:rPr>
          <w:lang w:val="es-ES"/>
        </w:rPr>
        <w:t>Asegurar que se tomaron las medidas necesarias para crear, registrar e informar al Personal de Software de la política FOSS. Aunque no se especifiquen aquí requisitos sobre lo que debe incluirse en esta política, otros requisitos en otras secciones pueden hacerlo.</w:t>
      </w:r>
    </w:p>
    <w:p w14:paraId="56455BA3" w14:textId="77777777" w:rsidR="00D66241" w:rsidRPr="00D94C01" w:rsidRDefault="00D66241" w:rsidP="00DB56E3">
      <w:pPr>
        <w:rPr>
          <w:lang w:val="es-ES"/>
        </w:rPr>
      </w:pPr>
    </w:p>
    <w:p w14:paraId="3DD96843" w14:textId="77777777" w:rsidR="004456E2" w:rsidRPr="00D94C01" w:rsidRDefault="004456E2" w:rsidP="00DB56E3">
      <w:pPr>
        <w:rPr>
          <w:lang w:val="es-ES"/>
        </w:rPr>
      </w:pPr>
    </w:p>
    <w:p w14:paraId="5881A955" w14:textId="77777777" w:rsidR="00746538" w:rsidRPr="00D94C01" w:rsidRDefault="00746538" w:rsidP="00746538">
      <w:pPr>
        <w:tabs>
          <w:tab w:val="left" w:pos="709"/>
        </w:tabs>
        <w:ind w:left="709" w:hanging="709"/>
        <w:rPr>
          <w:b/>
          <w:lang w:val="es-ES"/>
        </w:rPr>
      </w:pPr>
      <w:r w:rsidRPr="00D94C01">
        <w:rPr>
          <w:b/>
          <w:lang w:val="es-ES"/>
        </w:rPr>
        <w:t xml:space="preserve">1.2 </w:t>
      </w:r>
      <w:r w:rsidRPr="00D94C01">
        <w:rPr>
          <w:b/>
          <w:lang w:val="es-ES"/>
        </w:rPr>
        <w:tab/>
        <w:t>Debe existir capacitación obligatoria sobre FOSS para todo el Personal de Software; esta capacitación debe cumplir los siguientes requisitos:</w:t>
      </w:r>
    </w:p>
    <w:p w14:paraId="0149F74D" w14:textId="77777777" w:rsidR="00746538" w:rsidRPr="00D94C01" w:rsidRDefault="00746538" w:rsidP="00746538">
      <w:pPr>
        <w:pStyle w:val="Prrafodelista1"/>
        <w:numPr>
          <w:ilvl w:val="0"/>
          <w:numId w:val="30"/>
        </w:numPr>
        <w:jc w:val="both"/>
        <w:rPr>
          <w:rFonts w:asciiTheme="minorHAnsi" w:hAnsiTheme="minorHAnsi"/>
          <w:b/>
          <w:sz w:val="22"/>
          <w:szCs w:val="22"/>
          <w:lang w:val="es-ES"/>
        </w:rPr>
      </w:pPr>
      <w:r w:rsidRPr="00D94C01">
        <w:rPr>
          <w:rFonts w:asciiTheme="minorHAnsi" w:hAnsiTheme="minorHAnsi"/>
          <w:b/>
          <w:sz w:val="22"/>
          <w:szCs w:val="22"/>
          <w:lang w:val="es-ES"/>
        </w:rPr>
        <w:t>Debe cubrir, por lo menos, los siguientes temas:</w:t>
      </w:r>
    </w:p>
    <w:p w14:paraId="0DA0FB26" w14:textId="77777777" w:rsidR="00746538" w:rsidRPr="00D94C01" w:rsidRDefault="00746538" w:rsidP="00746538">
      <w:pPr>
        <w:pStyle w:val="Prrafodelista1"/>
        <w:numPr>
          <w:ilvl w:val="0"/>
          <w:numId w:val="29"/>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La política FOSS de la organización y dónde encontrar una copia de ella;</w:t>
      </w:r>
    </w:p>
    <w:p w14:paraId="73CFA0CB" w14:textId="77777777" w:rsidR="00746538" w:rsidRPr="00D94C01" w:rsidRDefault="00746538" w:rsidP="00746538">
      <w:pPr>
        <w:pStyle w:val="Prrafodelista1"/>
        <w:numPr>
          <w:ilvl w:val="0"/>
          <w:numId w:val="29"/>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Los fundamentos del derecho de propiedad intelectual relacionados con el FOSS y las licencias libres;</w:t>
      </w:r>
    </w:p>
    <w:p w14:paraId="7F5875BB" w14:textId="77777777" w:rsidR="00746538" w:rsidRPr="00D94C01" w:rsidRDefault="00746538" w:rsidP="00746538">
      <w:pPr>
        <w:pStyle w:val="Prrafodelista1"/>
        <w:numPr>
          <w:ilvl w:val="0"/>
          <w:numId w:val="29"/>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 xml:space="preserve">Los conceptos relevantes del régimen de licenciamiento FOSS (incluyendo los conceptos de licencias permisivas y </w:t>
      </w:r>
      <w:proofErr w:type="spellStart"/>
      <w:r w:rsidRPr="00D94C01">
        <w:rPr>
          <w:rFonts w:asciiTheme="minorHAnsi" w:hAnsiTheme="minorHAnsi"/>
          <w:b/>
          <w:sz w:val="22"/>
          <w:szCs w:val="22"/>
          <w:lang w:val="es-ES"/>
        </w:rPr>
        <w:t>copyleft</w:t>
      </w:r>
      <w:proofErr w:type="spellEnd"/>
      <w:r w:rsidRPr="00D94C01">
        <w:rPr>
          <w:rFonts w:asciiTheme="minorHAnsi" w:hAnsiTheme="minorHAnsi"/>
          <w:b/>
          <w:sz w:val="22"/>
          <w:szCs w:val="22"/>
          <w:lang w:val="es-ES"/>
        </w:rPr>
        <w:t>);</w:t>
      </w:r>
    </w:p>
    <w:p w14:paraId="7FA97167" w14:textId="77777777" w:rsidR="00746538" w:rsidRPr="00D94C01" w:rsidRDefault="00746538" w:rsidP="00746538">
      <w:pPr>
        <w:pStyle w:val="Prrafodelista1"/>
        <w:numPr>
          <w:ilvl w:val="0"/>
          <w:numId w:val="29"/>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Los modelos de licenciamiento de proyectos FOSS;</w:t>
      </w:r>
    </w:p>
    <w:p w14:paraId="227080F8" w14:textId="45A11A26" w:rsidR="00746538" w:rsidRPr="00D94C01" w:rsidRDefault="00746538" w:rsidP="00746538">
      <w:pPr>
        <w:pStyle w:val="Prrafodelista1"/>
        <w:numPr>
          <w:ilvl w:val="0"/>
          <w:numId w:val="29"/>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 xml:space="preserve">Las funciones y responsabilidades del Personal de Software relacionadas específicamente con el </w:t>
      </w:r>
      <w:r w:rsidR="00C54E4F" w:rsidRPr="00C54E4F">
        <w:rPr>
          <w:rFonts w:asciiTheme="minorHAnsi" w:hAnsiTheme="minorHAnsi"/>
          <w:b/>
          <w:sz w:val="22"/>
          <w:szCs w:val="22"/>
          <w:lang w:val="es-ES"/>
        </w:rPr>
        <w:t>conformidad</w:t>
      </w:r>
      <w:r w:rsidRPr="00D94C01">
        <w:rPr>
          <w:rFonts w:asciiTheme="minorHAnsi" w:hAnsiTheme="minorHAnsi"/>
          <w:b/>
          <w:sz w:val="22"/>
          <w:szCs w:val="22"/>
          <w:lang w:val="es-ES"/>
        </w:rPr>
        <w:t xml:space="preserve"> FOSS y la política FOSS en general; y</w:t>
      </w:r>
    </w:p>
    <w:p w14:paraId="51106A02" w14:textId="77777777" w:rsidR="00746538" w:rsidRPr="00D94C01" w:rsidRDefault="00746538" w:rsidP="00746538">
      <w:pPr>
        <w:pStyle w:val="Prrafodelista1"/>
        <w:numPr>
          <w:ilvl w:val="0"/>
          <w:numId w:val="29"/>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El proceso de identificación, registro y / o seguimiento de componentes FOSS contenidos en el Software Suministrado.</w:t>
      </w:r>
    </w:p>
    <w:p w14:paraId="7DBFA63D" w14:textId="77777777" w:rsidR="00746538" w:rsidRPr="00D94C01" w:rsidRDefault="00746538" w:rsidP="00746538">
      <w:pPr>
        <w:pStyle w:val="Prrafodelista1"/>
        <w:numPr>
          <w:ilvl w:val="0"/>
          <w:numId w:val="30"/>
        </w:numPr>
        <w:jc w:val="both"/>
        <w:rPr>
          <w:rFonts w:asciiTheme="minorHAnsi" w:hAnsiTheme="minorHAnsi"/>
          <w:b/>
          <w:sz w:val="22"/>
          <w:szCs w:val="22"/>
          <w:lang w:val="es-ES"/>
        </w:rPr>
      </w:pPr>
      <w:r w:rsidRPr="00D94C01">
        <w:rPr>
          <w:rFonts w:asciiTheme="minorHAnsi" w:hAnsiTheme="minorHAnsi"/>
          <w:b/>
          <w:sz w:val="22"/>
          <w:szCs w:val="22"/>
          <w:lang w:val="es-ES"/>
        </w:rPr>
        <w:t xml:space="preserve">El Personal de Software debe haber completado esta capacitación en  los últimos 24 meses (para ser considerado “al día”). Se puede utilizar </w:t>
      </w:r>
      <w:proofErr w:type="gramStart"/>
      <w:r w:rsidRPr="00D94C01">
        <w:rPr>
          <w:rFonts w:asciiTheme="minorHAnsi" w:hAnsiTheme="minorHAnsi"/>
          <w:b/>
          <w:sz w:val="22"/>
          <w:szCs w:val="22"/>
          <w:lang w:val="es-ES"/>
        </w:rPr>
        <w:t>una</w:t>
      </w:r>
      <w:proofErr w:type="gramEnd"/>
      <w:r w:rsidRPr="00D94C01">
        <w:rPr>
          <w:rFonts w:asciiTheme="minorHAnsi" w:hAnsiTheme="minorHAnsi"/>
          <w:b/>
          <w:sz w:val="22"/>
          <w:szCs w:val="22"/>
          <w:lang w:val="es-ES"/>
        </w:rPr>
        <w:t xml:space="preserve"> examen para demostrar que el Personal de Software cumple con los requisitos de formación.</w:t>
      </w:r>
    </w:p>
    <w:p w14:paraId="3C59785B" w14:textId="77777777" w:rsidR="00746538" w:rsidRPr="00D94C01" w:rsidRDefault="00746538" w:rsidP="00746538">
      <w:pPr>
        <w:pStyle w:val="Prrafodelista1"/>
        <w:ind w:left="708"/>
        <w:jc w:val="both"/>
        <w:rPr>
          <w:rFonts w:asciiTheme="minorHAnsi" w:hAnsiTheme="minorHAnsi"/>
          <w:b/>
          <w:sz w:val="22"/>
          <w:szCs w:val="22"/>
          <w:lang w:val="es-ES"/>
        </w:rPr>
      </w:pPr>
    </w:p>
    <w:p w14:paraId="4F6B212F" w14:textId="77777777" w:rsidR="00746538" w:rsidRPr="00D94C01" w:rsidRDefault="00746538" w:rsidP="0014773A">
      <w:pPr>
        <w:pStyle w:val="Prrafodelista1"/>
        <w:spacing w:after="0"/>
        <w:ind w:left="708"/>
        <w:contextualSpacing w:val="0"/>
        <w:jc w:val="both"/>
        <w:rPr>
          <w:rFonts w:asciiTheme="minorHAnsi" w:hAnsiTheme="minorHAnsi"/>
          <w:sz w:val="22"/>
          <w:szCs w:val="22"/>
          <w:lang w:val="es-ES"/>
        </w:rPr>
      </w:pPr>
      <w:r w:rsidRPr="00D94C01">
        <w:rPr>
          <w:rFonts w:asciiTheme="minorHAnsi" w:hAnsiTheme="minorHAnsi"/>
          <w:b/>
          <w:sz w:val="22"/>
          <w:szCs w:val="22"/>
          <w:lang w:val="es-ES"/>
        </w:rPr>
        <w:t>Artefacto/s de Verificación:</w:t>
      </w:r>
    </w:p>
    <w:p w14:paraId="5BE4F804" w14:textId="77777777" w:rsidR="00746538" w:rsidRPr="00D94C01" w:rsidRDefault="00746538" w:rsidP="0014773A">
      <w:pPr>
        <w:pStyle w:val="ListParagraph"/>
        <w:numPr>
          <w:ilvl w:val="0"/>
          <w:numId w:val="31"/>
        </w:numPr>
        <w:contextualSpacing w:val="0"/>
        <w:rPr>
          <w:lang w:val="es-ES"/>
        </w:rPr>
      </w:pPr>
      <w:r w:rsidRPr="00D94C01">
        <w:rPr>
          <w:lang w:val="es-ES"/>
        </w:rPr>
        <w:t>1.2.1 Existen materiales para la formación sobre FOSS que abarcan los temas indicados (por ejemplo, presentaciones, cursos en línea u otros materiales de capacitación).</w:t>
      </w:r>
    </w:p>
    <w:p w14:paraId="7A0B9986" w14:textId="77777777" w:rsidR="00746538" w:rsidRPr="00D94C01" w:rsidRDefault="00746538" w:rsidP="00746538">
      <w:pPr>
        <w:pStyle w:val="ListParagraph"/>
        <w:numPr>
          <w:ilvl w:val="0"/>
          <w:numId w:val="31"/>
        </w:numPr>
        <w:rPr>
          <w:lang w:val="es-ES"/>
        </w:rPr>
      </w:pPr>
      <w:r w:rsidRPr="00D94C01">
        <w:rPr>
          <w:lang w:val="es-ES"/>
        </w:rPr>
        <w:t>1.2.2 Método para dar seguimiento a la capacitación de todo el Personal de Software.</w:t>
      </w:r>
    </w:p>
    <w:p w14:paraId="2A0DB559" w14:textId="77777777" w:rsidR="00746538" w:rsidRPr="00D94C01" w:rsidRDefault="00746538" w:rsidP="00746538">
      <w:pPr>
        <w:pStyle w:val="ListParagraph"/>
        <w:numPr>
          <w:ilvl w:val="0"/>
          <w:numId w:val="31"/>
        </w:numPr>
        <w:rPr>
          <w:lang w:val="es-ES"/>
        </w:rPr>
      </w:pPr>
      <w:r w:rsidRPr="00D94C01">
        <w:rPr>
          <w:lang w:val="es-ES"/>
        </w:rPr>
        <w:t>1.2.3 Al menos el 85% del Personal de Software debe estar “al día” (según la definición de la sección anterior).</w:t>
      </w:r>
    </w:p>
    <w:p w14:paraId="6AF2E0FC" w14:textId="77777777" w:rsidR="00746538" w:rsidRPr="00D94C01" w:rsidRDefault="00746538" w:rsidP="00746538">
      <w:pPr>
        <w:rPr>
          <w:lang w:val="es-ES"/>
        </w:rPr>
      </w:pPr>
    </w:p>
    <w:p w14:paraId="02AE1298" w14:textId="77777777" w:rsidR="0014773A" w:rsidRPr="00D94C01" w:rsidRDefault="0014773A" w:rsidP="0014773A">
      <w:pPr>
        <w:ind w:firstLine="708"/>
        <w:rPr>
          <w:lang w:val="es-ES"/>
        </w:rPr>
      </w:pPr>
      <w:r w:rsidRPr="00D94C01">
        <w:rPr>
          <w:b/>
          <w:lang w:val="es-ES"/>
        </w:rPr>
        <w:t>Razón fundamental:</w:t>
      </w:r>
    </w:p>
    <w:p w14:paraId="6B0C0C2F" w14:textId="010E9CD6" w:rsidR="0014773A" w:rsidRPr="00D94C01" w:rsidRDefault="0014773A" w:rsidP="0014773A">
      <w:pPr>
        <w:ind w:left="708"/>
        <w:rPr>
          <w:lang w:val="es-ES"/>
        </w:rPr>
      </w:pPr>
      <w:r w:rsidRPr="00D94C01">
        <w:rPr>
          <w:lang w:val="es-ES"/>
        </w:rPr>
        <w:t xml:space="preserve">Asegurarse de que el Personal de Software haya sido recientemente capacitado sobre FOSS y que se cubran un conjunto básico de temas relevantes relacionados con el FOSS. La intención es </w:t>
      </w:r>
      <w:r w:rsidRPr="00D94C01">
        <w:rPr>
          <w:lang w:val="es-ES"/>
        </w:rPr>
        <w:lastRenderedPageBreak/>
        <w:t xml:space="preserve">asegurarse que esta capacitación cubra un conjunto básico de temas, aunque se espera que un programa de capacitación típico probablemente </w:t>
      </w:r>
      <w:proofErr w:type="gramStart"/>
      <w:r w:rsidR="00D94C01" w:rsidRPr="00D94C01">
        <w:rPr>
          <w:lang w:val="es-ES"/>
        </w:rPr>
        <w:t>será</w:t>
      </w:r>
      <w:proofErr w:type="gramEnd"/>
      <w:r w:rsidRPr="00D94C01">
        <w:rPr>
          <w:lang w:val="es-ES"/>
        </w:rPr>
        <w:t xml:space="preserve"> más completo de lo que se requiere aquí.</w:t>
      </w:r>
    </w:p>
    <w:p w14:paraId="483C6568" w14:textId="77777777" w:rsidR="004F7F19" w:rsidRPr="00D94C01" w:rsidRDefault="004F7F19" w:rsidP="00DB56E3">
      <w:pPr>
        <w:rPr>
          <w:lang w:val="es-ES"/>
        </w:rPr>
      </w:pPr>
    </w:p>
    <w:p w14:paraId="500B1AC6" w14:textId="77777777" w:rsidR="0014773A" w:rsidRPr="00D94C01" w:rsidRDefault="0014773A" w:rsidP="0014773A">
      <w:pPr>
        <w:tabs>
          <w:tab w:val="left" w:pos="709"/>
        </w:tabs>
        <w:ind w:left="709" w:hanging="709"/>
        <w:rPr>
          <w:lang w:val="es-ES"/>
        </w:rPr>
      </w:pPr>
      <w:bookmarkStart w:id="7" w:name="_Toc457078799"/>
      <w:r w:rsidRPr="00D94C01">
        <w:rPr>
          <w:b/>
          <w:lang w:val="es-ES"/>
        </w:rPr>
        <w:t>1.3</w:t>
      </w:r>
      <w:r w:rsidRPr="00D94C01">
        <w:rPr>
          <w:b/>
          <w:lang w:val="es-ES"/>
        </w:rPr>
        <w:tab/>
        <w:t>Existe un proceso para revisar las Licencias Identificadas para determinar las obligaciones, restricciones y derechos otorgados por cada licencia.</w:t>
      </w:r>
    </w:p>
    <w:p w14:paraId="550F0F85" w14:textId="77777777" w:rsidR="0014773A" w:rsidRPr="00D94C01" w:rsidRDefault="0014773A" w:rsidP="0014773A">
      <w:pPr>
        <w:ind w:left="708"/>
        <w:rPr>
          <w:lang w:val="es-ES"/>
        </w:rPr>
      </w:pPr>
    </w:p>
    <w:p w14:paraId="3DD3493E" w14:textId="77777777" w:rsidR="0014773A" w:rsidRPr="00D94C01" w:rsidRDefault="0014773A" w:rsidP="0014773A">
      <w:pPr>
        <w:ind w:left="708"/>
        <w:rPr>
          <w:lang w:val="es-ES"/>
        </w:rPr>
      </w:pPr>
      <w:r w:rsidRPr="00D94C01">
        <w:rPr>
          <w:b/>
          <w:lang w:val="es-ES"/>
        </w:rPr>
        <w:t>Artefacto/s de Verificación</w:t>
      </w:r>
      <w:r w:rsidRPr="00D94C01">
        <w:rPr>
          <w:lang w:val="es-ES"/>
        </w:rPr>
        <w:t>:</w:t>
      </w:r>
    </w:p>
    <w:p w14:paraId="6DADA6E3" w14:textId="77777777" w:rsidR="0014773A" w:rsidRPr="00D94C01" w:rsidRDefault="0014773A" w:rsidP="0014773A">
      <w:pPr>
        <w:pStyle w:val="ListParagraph"/>
        <w:numPr>
          <w:ilvl w:val="0"/>
          <w:numId w:val="32"/>
        </w:numPr>
        <w:rPr>
          <w:lang w:val="es-ES"/>
        </w:rPr>
      </w:pPr>
      <w:r w:rsidRPr="00D94C01">
        <w:rPr>
          <w:lang w:val="es-ES"/>
        </w:rPr>
        <w:t>1.3.1 Existe un procedimiento documentado para revisar y documentar las obligaciones, restricciones y derechos otorgados por cada Licencia Identificada que rige el Software Suministrado.</w:t>
      </w:r>
    </w:p>
    <w:p w14:paraId="39E84ABA" w14:textId="77777777" w:rsidR="0014773A" w:rsidRPr="00D94C01" w:rsidRDefault="0014773A" w:rsidP="0014773A">
      <w:pPr>
        <w:rPr>
          <w:lang w:val="es-ES"/>
        </w:rPr>
      </w:pPr>
    </w:p>
    <w:p w14:paraId="1F878994" w14:textId="77777777" w:rsidR="0014773A" w:rsidRPr="00D94C01" w:rsidRDefault="0014773A" w:rsidP="0014773A">
      <w:pPr>
        <w:ind w:firstLine="708"/>
        <w:rPr>
          <w:lang w:val="es-ES"/>
        </w:rPr>
      </w:pPr>
      <w:r w:rsidRPr="00D94C01">
        <w:rPr>
          <w:b/>
          <w:lang w:val="es-ES"/>
        </w:rPr>
        <w:t>Razón fundamental:</w:t>
      </w:r>
    </w:p>
    <w:p w14:paraId="2DB5BB99" w14:textId="77777777" w:rsidR="0014773A" w:rsidRPr="00D94C01" w:rsidRDefault="0014773A" w:rsidP="0014773A">
      <w:pPr>
        <w:ind w:left="708"/>
        <w:rPr>
          <w:lang w:val="es-ES"/>
        </w:rPr>
      </w:pPr>
      <w:r w:rsidRPr="00D94C01">
        <w:rPr>
          <w:lang w:val="es-ES"/>
        </w:rPr>
        <w:t>Asegurar que exista un proceso para revisar e identificar las obligaciones de licencia para cada Licencia Identificada para los diversos casos de uso.</w:t>
      </w:r>
    </w:p>
    <w:p w14:paraId="2FEAA557" w14:textId="77777777" w:rsidR="0014773A" w:rsidRPr="00D94C01" w:rsidRDefault="0014773A" w:rsidP="0014773A">
      <w:pPr>
        <w:rPr>
          <w:lang w:val="es-ES"/>
        </w:rPr>
      </w:pPr>
    </w:p>
    <w:p w14:paraId="57D5BC64" w14:textId="77777777" w:rsidR="0014773A" w:rsidRPr="00D94C01" w:rsidRDefault="0014773A">
      <w:pPr>
        <w:spacing w:after="200" w:line="276" w:lineRule="auto"/>
        <w:jc w:val="left"/>
        <w:rPr>
          <w:lang w:val="es-ES"/>
        </w:rPr>
      </w:pPr>
    </w:p>
    <w:p w14:paraId="3DA9349A" w14:textId="77777777" w:rsidR="0014773A" w:rsidRPr="00D94C01" w:rsidRDefault="0014773A">
      <w:pPr>
        <w:spacing w:after="200" w:line="276" w:lineRule="auto"/>
        <w:jc w:val="left"/>
        <w:rPr>
          <w:lang w:val="es-ES"/>
        </w:rPr>
      </w:pPr>
      <w:r w:rsidRPr="00D94C01">
        <w:rPr>
          <w:lang w:val="es-ES"/>
        </w:rPr>
        <w:br w:type="page"/>
      </w:r>
    </w:p>
    <w:p w14:paraId="1F53BD7B" w14:textId="77777777" w:rsidR="00231D2F" w:rsidRPr="00D94C01" w:rsidRDefault="00E0356E" w:rsidP="0014773A">
      <w:pPr>
        <w:pStyle w:val="Heading2"/>
      </w:pPr>
      <w:bookmarkStart w:id="8" w:name="_Toc488057294"/>
      <w:r w:rsidRPr="00D94C01">
        <w:lastRenderedPageBreak/>
        <w:t>G2: Assign Responsibility for Achieving C</w:t>
      </w:r>
      <w:r w:rsidR="00153AD1" w:rsidRPr="00D94C01">
        <w:t>ompliance</w:t>
      </w:r>
      <w:bookmarkEnd w:id="7"/>
      <w:bookmarkEnd w:id="8"/>
    </w:p>
    <w:p w14:paraId="6A98E0BD" w14:textId="77777777" w:rsidR="0014773A" w:rsidRPr="00D94C01" w:rsidRDefault="0014773A" w:rsidP="0014773A"/>
    <w:p w14:paraId="05F29053" w14:textId="77777777" w:rsidR="0014773A" w:rsidRPr="00D94C01" w:rsidRDefault="0014773A" w:rsidP="0014773A">
      <w:pPr>
        <w:tabs>
          <w:tab w:val="left" w:pos="709"/>
        </w:tabs>
        <w:ind w:left="709" w:hanging="709"/>
        <w:rPr>
          <w:b/>
          <w:lang w:val="es-ES"/>
        </w:rPr>
      </w:pPr>
      <w:r w:rsidRPr="00D94C01">
        <w:rPr>
          <w:b/>
          <w:lang w:val="es-ES"/>
        </w:rPr>
        <w:t xml:space="preserve">2.1 </w:t>
      </w:r>
      <w:r w:rsidRPr="00D94C01">
        <w:rPr>
          <w:b/>
          <w:lang w:val="es-ES"/>
        </w:rPr>
        <w:tab/>
        <w:t>Identificar el rol del Contacto FOSS ("Contacto FOSS").</w:t>
      </w:r>
    </w:p>
    <w:p w14:paraId="45977594" w14:textId="77777777" w:rsidR="0014773A" w:rsidRPr="00D94C01" w:rsidRDefault="0014773A" w:rsidP="0014773A">
      <w:pPr>
        <w:pStyle w:val="Prrafodelista1"/>
        <w:numPr>
          <w:ilvl w:val="0"/>
          <w:numId w:val="35"/>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Designar la/s persona/s responsable/s de recibir consultas externas sobre FOSS;</w:t>
      </w:r>
    </w:p>
    <w:p w14:paraId="5E8675CC" w14:textId="35DCB5F7" w:rsidR="0014773A" w:rsidRPr="00D94C01" w:rsidRDefault="0014773A" w:rsidP="0014773A">
      <w:pPr>
        <w:pStyle w:val="Prrafodelista1"/>
        <w:numPr>
          <w:ilvl w:val="0"/>
          <w:numId w:val="35"/>
        </w:numPr>
        <w:spacing w:after="0" w:line="240" w:lineRule="auto"/>
        <w:jc w:val="both"/>
        <w:rPr>
          <w:rFonts w:asciiTheme="minorHAnsi" w:hAnsiTheme="minorHAnsi"/>
          <w:b/>
          <w:sz w:val="22"/>
          <w:szCs w:val="22"/>
          <w:lang w:val="es-ES"/>
        </w:rPr>
      </w:pPr>
      <w:r w:rsidRPr="00D94C01">
        <w:rPr>
          <w:rFonts w:asciiTheme="minorHAnsi" w:hAnsiTheme="minorHAnsi"/>
          <w:b/>
          <w:sz w:val="22"/>
          <w:szCs w:val="22"/>
          <w:lang w:val="es-ES"/>
        </w:rPr>
        <w:t xml:space="preserve">Asegurarse que el Contacto FOSS haga un esfuerzo comercialmente razonable para responder a las consultas sobre </w:t>
      </w:r>
      <w:r w:rsidR="00C54E4F" w:rsidRPr="00C54E4F">
        <w:rPr>
          <w:rFonts w:asciiTheme="minorHAnsi" w:hAnsiTheme="minorHAnsi"/>
          <w:b/>
          <w:sz w:val="22"/>
          <w:szCs w:val="22"/>
          <w:lang w:val="es-ES"/>
        </w:rPr>
        <w:t>conformidad</w:t>
      </w:r>
      <w:r w:rsidRPr="00D94C01">
        <w:rPr>
          <w:rFonts w:asciiTheme="minorHAnsi" w:hAnsiTheme="minorHAnsi"/>
          <w:b/>
          <w:sz w:val="22"/>
          <w:szCs w:val="22"/>
          <w:lang w:val="es-ES"/>
        </w:rPr>
        <w:t xml:space="preserve"> FOSS, según corresponda; e</w:t>
      </w:r>
    </w:p>
    <w:p w14:paraId="6761F470" w14:textId="77777777" w:rsidR="0014773A" w:rsidRPr="00D94C01" w:rsidRDefault="0014773A" w:rsidP="0014773A">
      <w:pPr>
        <w:pStyle w:val="Prrafodelista1"/>
        <w:numPr>
          <w:ilvl w:val="0"/>
          <w:numId w:val="35"/>
        </w:numPr>
        <w:spacing w:after="0" w:line="240" w:lineRule="auto"/>
        <w:jc w:val="both"/>
        <w:rPr>
          <w:rFonts w:asciiTheme="minorHAnsi" w:hAnsiTheme="minorHAnsi"/>
          <w:sz w:val="22"/>
          <w:szCs w:val="22"/>
          <w:lang w:val="es-ES"/>
        </w:rPr>
      </w:pPr>
      <w:r w:rsidRPr="00D94C01">
        <w:rPr>
          <w:rFonts w:asciiTheme="minorHAnsi" w:hAnsiTheme="minorHAnsi"/>
          <w:b/>
          <w:sz w:val="22"/>
          <w:szCs w:val="22"/>
          <w:lang w:val="es-ES"/>
        </w:rPr>
        <w:t>Identificar públicamente los medios para contactar con el Contacto FOSS  mediante comunicación electrónica.</w:t>
      </w:r>
    </w:p>
    <w:p w14:paraId="33EB6B05" w14:textId="77777777" w:rsidR="0014773A" w:rsidRPr="00D94C01" w:rsidRDefault="0014773A" w:rsidP="0014773A">
      <w:pPr>
        <w:rPr>
          <w:lang w:val="es-ES"/>
        </w:rPr>
      </w:pPr>
    </w:p>
    <w:p w14:paraId="69755BBB" w14:textId="77777777" w:rsidR="0014773A" w:rsidRPr="00D94C01" w:rsidRDefault="0014773A" w:rsidP="0014773A">
      <w:pPr>
        <w:ind w:left="708"/>
        <w:rPr>
          <w:lang w:val="es-ES"/>
        </w:rPr>
      </w:pPr>
      <w:r w:rsidRPr="00D94C01">
        <w:rPr>
          <w:b/>
          <w:lang w:val="es-ES"/>
        </w:rPr>
        <w:t>Artefacto/s de Verificación</w:t>
      </w:r>
      <w:r w:rsidRPr="00D94C01">
        <w:rPr>
          <w:lang w:val="es-ES"/>
        </w:rPr>
        <w:t>:</w:t>
      </w:r>
    </w:p>
    <w:p w14:paraId="564D089F" w14:textId="3922DE47" w:rsidR="0014773A" w:rsidRPr="00D94C01" w:rsidRDefault="0014773A" w:rsidP="0014773A">
      <w:pPr>
        <w:pStyle w:val="ListParagraph"/>
        <w:numPr>
          <w:ilvl w:val="0"/>
          <w:numId w:val="34"/>
        </w:numPr>
        <w:rPr>
          <w:lang w:val="es-ES"/>
        </w:rPr>
      </w:pPr>
      <w:r w:rsidRPr="00D94C01">
        <w:rPr>
          <w:lang w:val="es-ES"/>
        </w:rPr>
        <w:t xml:space="preserve">2.1.1 El rol de Contacto FOSS debe ser públicamente identificado (por ejemplo, a través de una dirección de correo electrónico pública, o en el </w:t>
      </w:r>
      <w:r w:rsidR="00C54E4F">
        <w:rPr>
          <w:i/>
          <w:lang w:val="es-ES"/>
        </w:rPr>
        <w:t xml:space="preserve">Open </w:t>
      </w:r>
      <w:proofErr w:type="spellStart"/>
      <w:r w:rsidR="00C54E4F">
        <w:rPr>
          <w:i/>
          <w:lang w:val="es-ES"/>
        </w:rPr>
        <w:t>Directory</w:t>
      </w:r>
      <w:proofErr w:type="spellEnd"/>
      <w:r w:rsidRPr="00D94C01">
        <w:rPr>
          <w:i/>
          <w:lang w:val="es-ES"/>
        </w:rPr>
        <w:t xml:space="preserve"> </w:t>
      </w:r>
      <w:r w:rsidRPr="00D94C01">
        <w:rPr>
          <w:lang w:val="es-ES"/>
        </w:rPr>
        <w:t>de la Fundación Linux).</w:t>
      </w:r>
    </w:p>
    <w:p w14:paraId="6450A6FB" w14:textId="15C4C375" w:rsidR="0014773A" w:rsidRPr="00D94C01" w:rsidRDefault="0014773A" w:rsidP="0014773A">
      <w:pPr>
        <w:pStyle w:val="ListParagraph"/>
        <w:numPr>
          <w:ilvl w:val="0"/>
          <w:numId w:val="34"/>
        </w:numPr>
        <w:rPr>
          <w:lang w:val="es-ES"/>
        </w:rPr>
      </w:pPr>
      <w:r w:rsidRPr="00D94C01">
        <w:rPr>
          <w:lang w:val="es-ES"/>
        </w:rPr>
        <w:t xml:space="preserve">2.1.2 Existe un proceso interno documentado que determina el proceso para recibir consultas de </w:t>
      </w:r>
      <w:r w:rsidR="00C54E4F" w:rsidRPr="00C54E4F">
        <w:rPr>
          <w:lang w:val="es-ES"/>
        </w:rPr>
        <w:t>conformidad</w:t>
      </w:r>
      <w:r w:rsidRPr="00D94C01">
        <w:rPr>
          <w:lang w:val="es-ES"/>
        </w:rPr>
        <w:t xml:space="preserve"> FOSS.</w:t>
      </w:r>
    </w:p>
    <w:p w14:paraId="0522E89E" w14:textId="77777777" w:rsidR="0014773A" w:rsidRPr="00D94C01" w:rsidRDefault="0014773A" w:rsidP="0014773A">
      <w:pPr>
        <w:rPr>
          <w:lang w:val="es-ES"/>
        </w:rPr>
      </w:pPr>
    </w:p>
    <w:p w14:paraId="2742AB6C" w14:textId="77777777" w:rsidR="0014773A" w:rsidRPr="00D94C01" w:rsidRDefault="0014773A" w:rsidP="0014773A">
      <w:pPr>
        <w:ind w:firstLine="708"/>
        <w:rPr>
          <w:lang w:val="es-ES"/>
        </w:rPr>
      </w:pPr>
      <w:r w:rsidRPr="00D94C01">
        <w:rPr>
          <w:b/>
          <w:lang w:val="es-ES"/>
        </w:rPr>
        <w:t>Razón fundamental:</w:t>
      </w:r>
    </w:p>
    <w:p w14:paraId="43B726A6" w14:textId="2B6DB06E" w:rsidR="0014773A" w:rsidRPr="00D94C01" w:rsidRDefault="00C54E4F" w:rsidP="0014773A">
      <w:pPr>
        <w:ind w:left="708"/>
        <w:rPr>
          <w:lang w:val="es-ES"/>
        </w:rPr>
      </w:pPr>
      <w:r>
        <w:rPr>
          <w:lang w:val="es-ES"/>
        </w:rPr>
        <w:t>Asegurarse de que haya un</w:t>
      </w:r>
      <w:r w:rsidR="0014773A" w:rsidRPr="00D94C01">
        <w:rPr>
          <w:lang w:val="es-ES"/>
        </w:rPr>
        <w:t xml:space="preserve"> </w:t>
      </w:r>
      <w:r w:rsidR="00D94C01" w:rsidRPr="00D94C01">
        <w:rPr>
          <w:lang w:val="es-ES"/>
        </w:rPr>
        <w:t>método</w:t>
      </w:r>
      <w:r w:rsidR="0014773A" w:rsidRPr="00D94C01">
        <w:rPr>
          <w:lang w:val="es-ES"/>
        </w:rPr>
        <w:t xml:space="preserve"> razonable para que terceros puedan ponerse en contacto con la organización para realizar consultas sobre la </w:t>
      </w:r>
      <w:r w:rsidRPr="00C54E4F">
        <w:rPr>
          <w:lang w:val="es-ES"/>
        </w:rPr>
        <w:t>conformidad</w:t>
      </w:r>
      <w:r w:rsidR="0014773A" w:rsidRPr="00D94C01">
        <w:rPr>
          <w:i/>
          <w:lang w:val="es-ES"/>
        </w:rPr>
        <w:t xml:space="preserve"> FOSS</w:t>
      </w:r>
      <w:r w:rsidR="0014773A" w:rsidRPr="00D94C01">
        <w:rPr>
          <w:lang w:val="es-ES"/>
        </w:rPr>
        <w:t xml:space="preserve"> de la organización y que esta responsabilidad se haya asignado efectivamente.</w:t>
      </w:r>
    </w:p>
    <w:p w14:paraId="64529508" w14:textId="77777777" w:rsidR="001511D0" w:rsidRPr="00D94C01" w:rsidRDefault="001511D0" w:rsidP="00DB56E3">
      <w:pPr>
        <w:rPr>
          <w:rFonts w:ascii="Calibri" w:hAnsi="Calibri"/>
          <w:lang w:val="es-ES"/>
        </w:rPr>
      </w:pPr>
    </w:p>
    <w:p w14:paraId="4F2C2EDE" w14:textId="10725D63" w:rsidR="0014773A" w:rsidRPr="00D94C01" w:rsidRDefault="0014773A" w:rsidP="0014773A">
      <w:pPr>
        <w:tabs>
          <w:tab w:val="left" w:pos="709"/>
        </w:tabs>
        <w:ind w:left="709" w:hanging="709"/>
        <w:rPr>
          <w:rFonts w:ascii="Calibri" w:hAnsi="Calibri"/>
          <w:b/>
          <w:lang w:val="es-ES"/>
        </w:rPr>
      </w:pPr>
      <w:r w:rsidRPr="00D94C01">
        <w:rPr>
          <w:rFonts w:ascii="Calibri" w:hAnsi="Calibri"/>
          <w:b/>
          <w:lang w:val="es-ES"/>
        </w:rPr>
        <w:t xml:space="preserve">2.2 </w:t>
      </w:r>
      <w:r w:rsidRPr="00D94C01">
        <w:rPr>
          <w:rFonts w:ascii="Calibri" w:hAnsi="Calibri"/>
          <w:b/>
          <w:lang w:val="es-ES"/>
        </w:rPr>
        <w:tab/>
        <w:t xml:space="preserve">Identificar el/los rol/es interno/s para </w:t>
      </w:r>
      <w:r w:rsidR="00C54E4F">
        <w:rPr>
          <w:rFonts w:ascii="Calibri" w:hAnsi="Calibri"/>
          <w:b/>
          <w:lang w:val="es-ES"/>
        </w:rPr>
        <w:t xml:space="preserve">las verificaciones de </w:t>
      </w:r>
      <w:r w:rsidRPr="00D94C01">
        <w:rPr>
          <w:rFonts w:ascii="Calibri" w:hAnsi="Calibri"/>
          <w:b/>
          <w:lang w:val="es-ES"/>
        </w:rPr>
        <w:t>conformidad FOSS.</w:t>
      </w:r>
    </w:p>
    <w:p w14:paraId="6D0EE81E" w14:textId="1D37B060" w:rsidR="0014773A" w:rsidRPr="00D94C01" w:rsidRDefault="0014773A" w:rsidP="0014773A">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 xml:space="preserve">Designar la/s persona/s responsable/s de la gestión de </w:t>
      </w:r>
      <w:r w:rsidR="00C54E4F">
        <w:rPr>
          <w:rFonts w:ascii="Calibri" w:hAnsi="Calibri"/>
          <w:b/>
          <w:sz w:val="22"/>
          <w:szCs w:val="22"/>
          <w:lang w:val="es-ES"/>
        </w:rPr>
        <w:t xml:space="preserve">las verificaciones de </w:t>
      </w:r>
      <w:r w:rsidR="00C54E4F" w:rsidRPr="00C54E4F">
        <w:rPr>
          <w:rFonts w:ascii="Calibri" w:hAnsi="Calibri"/>
          <w:b/>
          <w:sz w:val="22"/>
          <w:szCs w:val="22"/>
          <w:lang w:val="es-ES"/>
        </w:rPr>
        <w:t>conformidad</w:t>
      </w:r>
      <w:r w:rsidRPr="00D94C01">
        <w:rPr>
          <w:rFonts w:ascii="Calibri" w:hAnsi="Calibri"/>
          <w:b/>
          <w:sz w:val="22"/>
          <w:szCs w:val="22"/>
          <w:lang w:val="es-ES"/>
        </w:rPr>
        <w:t xml:space="preserve"> interna</w:t>
      </w:r>
      <w:r w:rsidR="00C54E4F">
        <w:rPr>
          <w:rFonts w:ascii="Calibri" w:hAnsi="Calibri"/>
          <w:b/>
          <w:sz w:val="22"/>
          <w:szCs w:val="22"/>
          <w:lang w:val="es-ES"/>
        </w:rPr>
        <w:t>s</w:t>
      </w:r>
      <w:r w:rsidRPr="00D94C01">
        <w:rPr>
          <w:rFonts w:ascii="Calibri" w:hAnsi="Calibri"/>
          <w:b/>
          <w:sz w:val="22"/>
          <w:szCs w:val="22"/>
          <w:lang w:val="es-ES"/>
        </w:rPr>
        <w:t xml:space="preserve"> del FOSS. El responsable de conformidad FOSS y el Contacto FOSS pueden ser la misma persona.</w:t>
      </w:r>
    </w:p>
    <w:p w14:paraId="6FEBAF32" w14:textId="0E755478" w:rsidR="0014773A" w:rsidRPr="00D94C01" w:rsidRDefault="0014773A" w:rsidP="0014773A">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 xml:space="preserve">Asegurarse que la actividad de gestión del </w:t>
      </w:r>
      <w:r w:rsidR="00C54E4F" w:rsidRPr="00C54E4F">
        <w:rPr>
          <w:rFonts w:ascii="Calibri" w:hAnsi="Calibri"/>
          <w:b/>
          <w:sz w:val="22"/>
          <w:szCs w:val="22"/>
          <w:lang w:val="es-ES"/>
        </w:rPr>
        <w:t>conformidad</w:t>
      </w:r>
      <w:r w:rsidRPr="00D94C01">
        <w:rPr>
          <w:rFonts w:ascii="Calibri" w:hAnsi="Calibri"/>
          <w:b/>
          <w:sz w:val="22"/>
          <w:szCs w:val="22"/>
          <w:lang w:val="es-ES"/>
        </w:rPr>
        <w:t xml:space="preserve"> FOSS tenga recursos suficientes:</w:t>
      </w:r>
    </w:p>
    <w:p w14:paraId="3FAD0B5F" w14:textId="77777777" w:rsidR="0014773A" w:rsidRPr="00D94C01" w:rsidRDefault="0014773A" w:rsidP="0014773A">
      <w:pPr>
        <w:pStyle w:val="Prrafodelista1"/>
        <w:numPr>
          <w:ilvl w:val="1"/>
          <w:numId w:val="33"/>
        </w:numPr>
        <w:spacing w:after="0" w:line="240" w:lineRule="auto"/>
        <w:jc w:val="both"/>
        <w:rPr>
          <w:rFonts w:ascii="Calibri" w:hAnsi="Calibri"/>
          <w:b/>
          <w:sz w:val="22"/>
          <w:szCs w:val="22"/>
          <w:lang w:val="es-ES"/>
        </w:rPr>
      </w:pPr>
      <w:r w:rsidRPr="00D94C01">
        <w:rPr>
          <w:rFonts w:ascii="Calibri" w:hAnsi="Calibri"/>
          <w:b/>
          <w:sz w:val="22"/>
          <w:szCs w:val="22"/>
          <w:lang w:val="es-ES"/>
        </w:rPr>
        <w:t>Se ha sido asignado el tiempo necesario para desempeñar el rol; y</w:t>
      </w:r>
    </w:p>
    <w:p w14:paraId="6C9A1F3D" w14:textId="77777777" w:rsidR="0014773A" w:rsidRPr="00D94C01" w:rsidRDefault="0014773A" w:rsidP="0014773A">
      <w:pPr>
        <w:pStyle w:val="Prrafodelista1"/>
        <w:numPr>
          <w:ilvl w:val="1"/>
          <w:numId w:val="33"/>
        </w:numPr>
        <w:spacing w:after="0" w:line="240" w:lineRule="auto"/>
        <w:jc w:val="both"/>
        <w:rPr>
          <w:rFonts w:ascii="Calibri" w:hAnsi="Calibri"/>
          <w:b/>
          <w:sz w:val="22"/>
          <w:szCs w:val="22"/>
          <w:lang w:val="es-ES"/>
        </w:rPr>
      </w:pPr>
      <w:r w:rsidRPr="00D94C01">
        <w:rPr>
          <w:rFonts w:ascii="Calibri" w:hAnsi="Calibri"/>
          <w:b/>
          <w:sz w:val="22"/>
          <w:szCs w:val="22"/>
          <w:lang w:val="es-ES"/>
        </w:rPr>
        <w:t>Se ha asignado un presupuesto comercialmente razonable.</w:t>
      </w:r>
    </w:p>
    <w:p w14:paraId="6FAD5E4B" w14:textId="77777777" w:rsidR="0014773A" w:rsidRPr="00D94C01" w:rsidRDefault="0014773A" w:rsidP="0014773A">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Atribuir responsabilidades para desarrollar y mantener la política y los procesos de conformidad FOSS;</w:t>
      </w:r>
    </w:p>
    <w:p w14:paraId="69075C41" w14:textId="74AF22E6" w:rsidR="0014773A" w:rsidRPr="00D94C01" w:rsidRDefault="0014773A" w:rsidP="00C54E4F">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 xml:space="preserve">Asegurarse que el responsable de </w:t>
      </w:r>
      <w:r w:rsidR="00C54E4F" w:rsidRPr="00C54E4F">
        <w:rPr>
          <w:rFonts w:ascii="Calibri" w:hAnsi="Calibri"/>
          <w:b/>
          <w:sz w:val="22"/>
          <w:szCs w:val="22"/>
          <w:lang w:val="es-ES"/>
        </w:rPr>
        <w:t xml:space="preserve">las verificaciones de </w:t>
      </w:r>
      <w:r w:rsidRPr="00D94C01">
        <w:rPr>
          <w:rFonts w:ascii="Calibri" w:hAnsi="Calibri"/>
          <w:b/>
          <w:sz w:val="22"/>
          <w:szCs w:val="22"/>
          <w:lang w:val="es-ES"/>
        </w:rPr>
        <w:t xml:space="preserve">conformidad FOSS tenga acceso a personas con experiencia jurídica relacionada con </w:t>
      </w:r>
      <w:r w:rsidR="00C54E4F" w:rsidRPr="00C54E4F">
        <w:rPr>
          <w:rFonts w:ascii="Calibri" w:hAnsi="Calibri"/>
          <w:b/>
          <w:sz w:val="22"/>
          <w:szCs w:val="22"/>
          <w:lang w:val="es-ES"/>
        </w:rPr>
        <w:t xml:space="preserve">las verificaciones de </w:t>
      </w:r>
      <w:r w:rsidRPr="00D94C01">
        <w:rPr>
          <w:rFonts w:ascii="Calibri" w:hAnsi="Calibri"/>
          <w:b/>
          <w:sz w:val="22"/>
          <w:szCs w:val="22"/>
          <w:lang w:val="es-ES"/>
        </w:rPr>
        <w:t>conformidad FOSS (por ejemplo, a un experto jurídico interno o externo); y</w:t>
      </w:r>
    </w:p>
    <w:p w14:paraId="5A6B10F0" w14:textId="77777777" w:rsidR="0014773A" w:rsidRPr="00D94C01" w:rsidRDefault="0014773A" w:rsidP="0014773A">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Asegurarse que exista un camino de escalamiento para la resolución de problemas de conformidad FOSS.</w:t>
      </w:r>
    </w:p>
    <w:p w14:paraId="5875B388" w14:textId="77777777" w:rsidR="001511D0" w:rsidRPr="00D94C01" w:rsidRDefault="001511D0" w:rsidP="00DB56E3">
      <w:pPr>
        <w:rPr>
          <w:rFonts w:ascii="Calibri" w:hAnsi="Calibri"/>
          <w:lang w:val="es-ES"/>
        </w:rPr>
      </w:pPr>
    </w:p>
    <w:p w14:paraId="36755B46" w14:textId="77777777" w:rsidR="00C23597" w:rsidRPr="00D94C01" w:rsidRDefault="00C23597" w:rsidP="00C23597">
      <w:pPr>
        <w:ind w:left="708"/>
        <w:rPr>
          <w:rFonts w:ascii="Calibri" w:hAnsi="Calibri"/>
          <w:lang w:val="es-ES"/>
        </w:rPr>
      </w:pPr>
      <w:bookmarkStart w:id="9" w:name="_Toc457078800"/>
      <w:r w:rsidRPr="00D94C01">
        <w:rPr>
          <w:rFonts w:ascii="Calibri" w:hAnsi="Calibri"/>
          <w:b/>
          <w:lang w:val="es-ES"/>
        </w:rPr>
        <w:t>Artefacto/s de Verificación</w:t>
      </w:r>
      <w:r w:rsidRPr="00D94C01">
        <w:rPr>
          <w:rFonts w:ascii="Calibri" w:hAnsi="Calibri"/>
          <w:lang w:val="es-ES"/>
        </w:rPr>
        <w:t>:</w:t>
      </w:r>
    </w:p>
    <w:p w14:paraId="4F3B515D" w14:textId="77777777" w:rsidR="00C23597" w:rsidRPr="00D94C01" w:rsidRDefault="00C23597" w:rsidP="00C23597">
      <w:pPr>
        <w:pStyle w:val="ListParagraph"/>
        <w:numPr>
          <w:ilvl w:val="0"/>
          <w:numId w:val="36"/>
        </w:numPr>
        <w:rPr>
          <w:rFonts w:ascii="Calibri" w:hAnsi="Calibri"/>
          <w:lang w:val="es-ES"/>
        </w:rPr>
      </w:pPr>
      <w:r w:rsidRPr="00D94C01">
        <w:rPr>
          <w:rFonts w:ascii="Calibri" w:hAnsi="Calibri"/>
          <w:lang w:val="es-ES"/>
        </w:rPr>
        <w:t xml:space="preserve">2.2.1 Identificación interna del nombre de las personas, grupos o funciones responsables </w:t>
      </w:r>
      <w:proofErr w:type="gramStart"/>
      <w:r w:rsidRPr="00D94C01">
        <w:rPr>
          <w:rFonts w:ascii="Calibri" w:hAnsi="Calibri"/>
          <w:lang w:val="es-ES"/>
        </w:rPr>
        <w:t>del</w:t>
      </w:r>
      <w:proofErr w:type="gramEnd"/>
      <w:r w:rsidRPr="00D94C01">
        <w:rPr>
          <w:rFonts w:ascii="Calibri" w:hAnsi="Calibri"/>
          <w:lang w:val="es-ES"/>
        </w:rPr>
        <w:t xml:space="preserve"> conformidad FOSS.</w:t>
      </w:r>
    </w:p>
    <w:p w14:paraId="31AD3AD2" w14:textId="77777777" w:rsidR="00C23597" w:rsidRPr="00D94C01" w:rsidRDefault="00C23597" w:rsidP="00C23597">
      <w:pPr>
        <w:pStyle w:val="ListParagraph"/>
        <w:numPr>
          <w:ilvl w:val="0"/>
          <w:numId w:val="36"/>
        </w:numPr>
        <w:rPr>
          <w:rFonts w:ascii="Calibri" w:hAnsi="Calibri"/>
          <w:lang w:val="es-ES"/>
        </w:rPr>
      </w:pPr>
      <w:r w:rsidRPr="00D94C01">
        <w:rPr>
          <w:rFonts w:ascii="Calibri" w:hAnsi="Calibri"/>
          <w:lang w:val="es-ES"/>
        </w:rPr>
        <w:t>2.2.2 Identificación de la fuente de conocimientos jurídicos accesibles para los responsables de conformidad FOSS (fuente interna o externa).</w:t>
      </w:r>
    </w:p>
    <w:p w14:paraId="5DB6628E" w14:textId="77777777" w:rsidR="00C23597" w:rsidRPr="00D94C01" w:rsidRDefault="00C23597" w:rsidP="00C23597">
      <w:pPr>
        <w:pStyle w:val="ListParagraph"/>
        <w:numPr>
          <w:ilvl w:val="0"/>
          <w:numId w:val="36"/>
        </w:numPr>
        <w:rPr>
          <w:rFonts w:ascii="Calibri" w:hAnsi="Calibri"/>
          <w:lang w:val="es-ES"/>
        </w:rPr>
      </w:pPr>
      <w:r w:rsidRPr="00D94C01">
        <w:rPr>
          <w:rFonts w:ascii="Calibri" w:hAnsi="Calibri"/>
          <w:lang w:val="es-ES"/>
        </w:rPr>
        <w:t xml:space="preserve">2.2.3 Existencia de un procedimiento documentado que asigna responsabilidades internas para </w:t>
      </w:r>
      <w:proofErr w:type="gramStart"/>
      <w:r w:rsidRPr="00D94C01">
        <w:rPr>
          <w:rFonts w:ascii="Calibri" w:hAnsi="Calibri"/>
          <w:lang w:val="es-ES"/>
        </w:rPr>
        <w:t>el</w:t>
      </w:r>
      <w:proofErr w:type="gramEnd"/>
      <w:r w:rsidRPr="00D94C01">
        <w:rPr>
          <w:rFonts w:ascii="Calibri" w:hAnsi="Calibri"/>
          <w:lang w:val="es-ES"/>
        </w:rPr>
        <w:t xml:space="preserve"> conformidad FOSS.</w:t>
      </w:r>
    </w:p>
    <w:p w14:paraId="38EFBA60" w14:textId="77777777" w:rsidR="00C23597" w:rsidRPr="00D94C01" w:rsidRDefault="00C23597" w:rsidP="00C23597">
      <w:pPr>
        <w:pStyle w:val="ListParagraph"/>
        <w:numPr>
          <w:ilvl w:val="0"/>
          <w:numId w:val="36"/>
        </w:numPr>
        <w:rPr>
          <w:rFonts w:ascii="Calibri" w:hAnsi="Calibri"/>
          <w:lang w:val="es-ES"/>
        </w:rPr>
      </w:pPr>
      <w:r w:rsidRPr="00D94C01">
        <w:rPr>
          <w:rFonts w:ascii="Calibri" w:hAnsi="Calibri"/>
          <w:lang w:val="es-ES"/>
        </w:rPr>
        <w:t>2.2.4 Existencia de un procedimiento documentado para gestionar la revisión y solución de casos no conformes.</w:t>
      </w:r>
    </w:p>
    <w:p w14:paraId="5FCDD814" w14:textId="77777777" w:rsidR="00C23597" w:rsidRPr="00D94C01" w:rsidRDefault="00C23597" w:rsidP="00C23597">
      <w:pPr>
        <w:ind w:left="708"/>
        <w:rPr>
          <w:rFonts w:ascii="Calibri" w:hAnsi="Calibri"/>
          <w:b/>
          <w:lang w:val="es-ES"/>
        </w:rPr>
      </w:pPr>
    </w:p>
    <w:p w14:paraId="76E763FC" w14:textId="77777777" w:rsidR="00C23597" w:rsidRPr="00D94C01" w:rsidRDefault="00C23597" w:rsidP="00C23597">
      <w:pPr>
        <w:ind w:firstLine="708"/>
        <w:rPr>
          <w:rFonts w:ascii="Calibri" w:hAnsi="Calibri"/>
          <w:lang w:val="es-ES"/>
        </w:rPr>
      </w:pPr>
      <w:r w:rsidRPr="00D94C01">
        <w:rPr>
          <w:rFonts w:ascii="Calibri" w:hAnsi="Calibri"/>
          <w:b/>
          <w:lang w:val="es-ES"/>
        </w:rPr>
        <w:t>Razón fundamental:</w:t>
      </w:r>
    </w:p>
    <w:p w14:paraId="25F3A9E4" w14:textId="77777777" w:rsidR="00C23597" w:rsidRPr="00D94C01" w:rsidRDefault="00C23597" w:rsidP="00C23597">
      <w:pPr>
        <w:ind w:left="708"/>
        <w:rPr>
          <w:rFonts w:ascii="Calibri" w:hAnsi="Calibri"/>
          <w:lang w:val="es-ES"/>
        </w:rPr>
      </w:pPr>
      <w:r w:rsidRPr="00D94C01">
        <w:rPr>
          <w:rFonts w:ascii="Calibri" w:hAnsi="Calibri"/>
          <w:lang w:val="es-ES"/>
        </w:rPr>
        <w:lastRenderedPageBreak/>
        <w:t>Asegurarse que determinadas responsabilidades respecto al FOSS hayan sido atribuidas de manera efectiva.</w:t>
      </w:r>
    </w:p>
    <w:p w14:paraId="0FC966AC" w14:textId="77777777" w:rsidR="00C23597" w:rsidRPr="00D94C01" w:rsidRDefault="00C23597" w:rsidP="00C23597">
      <w:pPr>
        <w:ind w:left="708"/>
        <w:rPr>
          <w:rFonts w:ascii="Calibri" w:hAnsi="Calibri"/>
          <w:lang w:val="es-ES"/>
        </w:rPr>
      </w:pPr>
    </w:p>
    <w:p w14:paraId="3C749BF7" w14:textId="77777777" w:rsidR="00C23597" w:rsidRPr="00D94C01" w:rsidRDefault="00C23597">
      <w:pPr>
        <w:spacing w:after="200" w:line="276" w:lineRule="auto"/>
        <w:jc w:val="left"/>
        <w:rPr>
          <w:lang w:val="es-ES"/>
        </w:rPr>
      </w:pPr>
      <w:r w:rsidRPr="00D94C01">
        <w:rPr>
          <w:lang w:val="es-ES"/>
        </w:rPr>
        <w:br w:type="page"/>
      </w:r>
    </w:p>
    <w:p w14:paraId="60903782" w14:textId="77777777" w:rsidR="00C23597" w:rsidRPr="00D94C01" w:rsidRDefault="00C23597" w:rsidP="001C4E90">
      <w:pPr>
        <w:pStyle w:val="Heading2"/>
        <w:rPr>
          <w:lang w:val="es-ES"/>
        </w:rPr>
      </w:pPr>
      <w:bookmarkStart w:id="10" w:name="_Toc481057185"/>
      <w:bookmarkStart w:id="11" w:name="_Toc488057295"/>
      <w:bookmarkEnd w:id="9"/>
      <w:r w:rsidRPr="00D94C01">
        <w:rPr>
          <w:lang w:val="es-ES"/>
        </w:rPr>
        <w:lastRenderedPageBreak/>
        <w:t>G3: Revisar y aprobar los Contenidos FOSS</w:t>
      </w:r>
      <w:bookmarkEnd w:id="10"/>
      <w:bookmarkEnd w:id="11"/>
      <w:r w:rsidRPr="00D94C01">
        <w:rPr>
          <w:lang w:val="es-ES"/>
        </w:rPr>
        <w:t xml:space="preserve"> </w:t>
      </w:r>
    </w:p>
    <w:p w14:paraId="17AE5BD5" w14:textId="77777777" w:rsidR="00C23597" w:rsidRPr="00D94C01" w:rsidRDefault="00C23597" w:rsidP="00C23597">
      <w:pPr>
        <w:rPr>
          <w:lang w:val="es-ES"/>
        </w:rPr>
      </w:pPr>
    </w:p>
    <w:p w14:paraId="1705B98C" w14:textId="77777777" w:rsidR="00C23597" w:rsidRPr="00D94C01" w:rsidRDefault="00C23597" w:rsidP="00C23597">
      <w:pPr>
        <w:tabs>
          <w:tab w:val="left" w:pos="709"/>
        </w:tabs>
        <w:ind w:left="709" w:hanging="709"/>
        <w:rPr>
          <w:rFonts w:ascii="Calibri" w:hAnsi="Calibri"/>
          <w:lang w:val="es-ES"/>
        </w:rPr>
      </w:pPr>
      <w:bookmarkStart w:id="12" w:name="_Toc457078801"/>
      <w:r w:rsidRPr="00D94C01">
        <w:rPr>
          <w:rFonts w:ascii="Calibri" w:hAnsi="Calibri"/>
          <w:b/>
          <w:lang w:val="es-ES"/>
        </w:rPr>
        <w:t xml:space="preserve">3.1 </w:t>
      </w:r>
      <w:r w:rsidRPr="00D94C01">
        <w:rPr>
          <w:rFonts w:ascii="Calibri" w:hAnsi="Calibri"/>
          <w:b/>
          <w:lang w:val="es-ES"/>
        </w:rPr>
        <w:tab/>
        <w:t>Existe un proceso para crear y gestionar una lista de todos los componentes FOSS (y sus respectivas Licencias Identificadas) que son parte del Software Suministrado.</w:t>
      </w:r>
    </w:p>
    <w:p w14:paraId="51ABE80E" w14:textId="77777777" w:rsidR="00C23597" w:rsidRPr="00D94C01" w:rsidRDefault="00C23597" w:rsidP="00C23597">
      <w:pPr>
        <w:rPr>
          <w:rFonts w:ascii="Calibri" w:hAnsi="Calibri"/>
          <w:lang w:val="es-ES"/>
        </w:rPr>
      </w:pPr>
    </w:p>
    <w:p w14:paraId="4AF243C4" w14:textId="77777777" w:rsidR="00C23597" w:rsidRPr="00D94C01" w:rsidRDefault="00C23597" w:rsidP="00C23597">
      <w:pPr>
        <w:ind w:left="708"/>
        <w:rPr>
          <w:rFonts w:ascii="Calibri" w:hAnsi="Calibri"/>
          <w:lang w:val="es-ES"/>
        </w:rPr>
      </w:pPr>
      <w:r w:rsidRPr="00D94C01">
        <w:rPr>
          <w:rFonts w:ascii="Calibri" w:hAnsi="Calibri"/>
          <w:b/>
          <w:lang w:val="es-ES"/>
        </w:rPr>
        <w:t>Artefacto/s de Verificación</w:t>
      </w:r>
      <w:r w:rsidRPr="00D94C01">
        <w:rPr>
          <w:rFonts w:ascii="Calibri" w:hAnsi="Calibri"/>
          <w:lang w:val="es-ES"/>
        </w:rPr>
        <w:t>:</w:t>
      </w:r>
    </w:p>
    <w:p w14:paraId="4B1E9882" w14:textId="77777777" w:rsidR="00C23597" w:rsidRPr="00D94C01" w:rsidRDefault="00C23597" w:rsidP="00C23597">
      <w:pPr>
        <w:pStyle w:val="ListParagraph"/>
        <w:numPr>
          <w:ilvl w:val="0"/>
          <w:numId w:val="37"/>
        </w:numPr>
        <w:rPr>
          <w:rFonts w:ascii="Calibri" w:hAnsi="Calibri"/>
          <w:lang w:val="es-ES"/>
        </w:rPr>
      </w:pPr>
      <w:r w:rsidRPr="00D94C01">
        <w:rPr>
          <w:rFonts w:ascii="Calibri" w:hAnsi="Calibri"/>
          <w:lang w:val="es-ES"/>
        </w:rPr>
        <w:t>3.1.1 Existe un proceso documentado para identificar, rastrear (</w:t>
      </w:r>
      <w:r w:rsidRPr="00D94C01">
        <w:rPr>
          <w:rFonts w:ascii="Calibri" w:hAnsi="Calibri"/>
          <w:i/>
          <w:iCs/>
          <w:lang w:val="es-ES"/>
        </w:rPr>
        <w:t>trace</w:t>
      </w:r>
      <w:r w:rsidRPr="00D94C01">
        <w:rPr>
          <w:rFonts w:ascii="Calibri" w:hAnsi="Calibri"/>
          <w:lang w:val="es-ES"/>
        </w:rPr>
        <w:t>) y archivar una lista de componentes FOSS (y sus Licencias Identificadas) que constituyen el Software Suministrado.</w:t>
      </w:r>
    </w:p>
    <w:p w14:paraId="6FCD990D" w14:textId="77777777" w:rsidR="00C23597" w:rsidRPr="00D94C01" w:rsidRDefault="00C23597" w:rsidP="00C23597">
      <w:pPr>
        <w:pStyle w:val="ListParagraph"/>
        <w:numPr>
          <w:ilvl w:val="0"/>
          <w:numId w:val="37"/>
        </w:numPr>
        <w:rPr>
          <w:rFonts w:ascii="Calibri" w:hAnsi="Calibri"/>
          <w:b/>
          <w:lang w:val="es-ES"/>
        </w:rPr>
      </w:pPr>
      <w:r w:rsidRPr="00D94C01">
        <w:rPr>
          <w:rFonts w:ascii="Calibri" w:hAnsi="Calibri"/>
          <w:lang w:val="es-ES"/>
        </w:rPr>
        <w:t xml:space="preserve">3.1.2 Existen registros para cada </w:t>
      </w:r>
      <w:proofErr w:type="spellStart"/>
      <w:r w:rsidRPr="00D94C01">
        <w:rPr>
          <w:rFonts w:ascii="Calibri" w:hAnsi="Calibri"/>
          <w:i/>
          <w:lang w:val="es-ES"/>
        </w:rPr>
        <w:t>release</w:t>
      </w:r>
      <w:proofErr w:type="spellEnd"/>
      <w:r w:rsidRPr="00D94C01">
        <w:rPr>
          <w:rFonts w:ascii="Calibri" w:hAnsi="Calibri"/>
          <w:lang w:val="es-ES"/>
        </w:rPr>
        <w:t xml:space="preserve"> de Software Suministrado que demuestren que se siguió correctamente el procedimiento documentado.</w:t>
      </w:r>
    </w:p>
    <w:p w14:paraId="3D758228" w14:textId="77777777" w:rsidR="00C23597" w:rsidRPr="00D94C01" w:rsidRDefault="00C23597" w:rsidP="00C23597">
      <w:pPr>
        <w:ind w:firstLine="708"/>
        <w:rPr>
          <w:rFonts w:ascii="Calibri" w:hAnsi="Calibri"/>
          <w:b/>
          <w:lang w:val="es-ES"/>
        </w:rPr>
      </w:pPr>
    </w:p>
    <w:p w14:paraId="600F0AE0" w14:textId="77777777" w:rsidR="00C23597" w:rsidRPr="00D94C01" w:rsidRDefault="00C23597" w:rsidP="00C23597">
      <w:pPr>
        <w:ind w:firstLine="708"/>
        <w:rPr>
          <w:rFonts w:ascii="Calibri" w:hAnsi="Calibri"/>
          <w:lang w:val="es-ES"/>
        </w:rPr>
      </w:pPr>
      <w:r w:rsidRPr="00D94C01">
        <w:rPr>
          <w:rFonts w:ascii="Calibri" w:hAnsi="Calibri"/>
          <w:b/>
          <w:lang w:val="es-ES"/>
        </w:rPr>
        <w:t>Razón fundamental:</w:t>
      </w:r>
    </w:p>
    <w:p w14:paraId="3C21251E" w14:textId="77777777" w:rsidR="00C23597" w:rsidRPr="00D94C01" w:rsidRDefault="00C23597" w:rsidP="00C23597">
      <w:pPr>
        <w:ind w:left="708"/>
        <w:rPr>
          <w:rFonts w:ascii="Calibri" w:hAnsi="Calibri"/>
          <w:lang w:val="es-ES"/>
        </w:rPr>
      </w:pPr>
      <w:r w:rsidRPr="00D94C01">
        <w:rPr>
          <w:rFonts w:ascii="Calibri" w:hAnsi="Calibri"/>
          <w:lang w:val="es-ES"/>
        </w:rPr>
        <w:t xml:space="preserve">Asegurarse que exista un proceso para crear y gestionar una “lista de materiales” de los componentes FOSS usados ​​para construir el Software Suministrado. Este listado debe existir para permitir la revisión sistemática de los términos de la licencia de cada componente, para entender sus respectivas obligaciones y restricciones de distribución aplicables al Software Suministrado. </w:t>
      </w:r>
    </w:p>
    <w:p w14:paraId="5E99BF65" w14:textId="77777777" w:rsidR="00C23597" w:rsidRPr="00D94C01" w:rsidRDefault="00C23597" w:rsidP="00C23597">
      <w:pPr>
        <w:ind w:left="708"/>
        <w:rPr>
          <w:rFonts w:ascii="Calibri" w:hAnsi="Calibri"/>
          <w:lang w:val="es-ES"/>
        </w:rPr>
      </w:pPr>
    </w:p>
    <w:p w14:paraId="4B507B2E" w14:textId="77777777" w:rsidR="00C23597" w:rsidRPr="00D94C01" w:rsidRDefault="00C23597" w:rsidP="00C23597">
      <w:pPr>
        <w:tabs>
          <w:tab w:val="left" w:pos="709"/>
        </w:tabs>
        <w:ind w:left="709" w:hanging="709"/>
        <w:rPr>
          <w:rFonts w:ascii="Calibri" w:hAnsi="Calibri"/>
          <w:b/>
          <w:lang w:val="es-ES"/>
        </w:rPr>
      </w:pPr>
      <w:r w:rsidRPr="00D94C01">
        <w:rPr>
          <w:rFonts w:ascii="Calibri" w:hAnsi="Calibri"/>
          <w:b/>
          <w:lang w:val="es-ES"/>
        </w:rPr>
        <w:t xml:space="preserve">3.2 </w:t>
      </w:r>
      <w:r w:rsidRPr="00D94C01">
        <w:rPr>
          <w:rFonts w:ascii="Calibri" w:hAnsi="Calibri"/>
          <w:b/>
          <w:lang w:val="es-ES"/>
        </w:rPr>
        <w:tab/>
        <w:t>El programa de FOSS debe ser capaz de gestionar casos comunes de uso de FOSS encontrados por el Personal del Software para el Software Suministrado, que pueden incluir los siguientes casos de uso (tenga en cuenta que la lista no es exhaustiva ni que serán aplicables todos los casos de uso):</w:t>
      </w:r>
    </w:p>
    <w:p w14:paraId="6992665B" w14:textId="77777777" w:rsidR="00C23597" w:rsidRPr="00D94C01" w:rsidRDefault="00C23597" w:rsidP="00C23597">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Distribuidos en forma binaria;</w:t>
      </w:r>
    </w:p>
    <w:p w14:paraId="306D9850" w14:textId="77777777" w:rsidR="00C23597" w:rsidRPr="00D94C01" w:rsidRDefault="00C23597" w:rsidP="00C23597">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Distribuidos en forma de código fuente;</w:t>
      </w:r>
    </w:p>
    <w:p w14:paraId="7778F413" w14:textId="77777777" w:rsidR="00C23597" w:rsidRPr="00D94C01" w:rsidRDefault="00C23597" w:rsidP="00C23597">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 xml:space="preserve">Integrado con otros componentes FOSS de tal manera que pueda desencadenar obligaciones </w:t>
      </w:r>
      <w:proofErr w:type="spellStart"/>
      <w:r w:rsidRPr="00D94C01">
        <w:rPr>
          <w:rFonts w:ascii="Calibri" w:hAnsi="Calibri"/>
          <w:b/>
          <w:sz w:val="22"/>
          <w:szCs w:val="22"/>
          <w:lang w:val="es-ES"/>
        </w:rPr>
        <w:t>copyleft</w:t>
      </w:r>
      <w:proofErr w:type="spellEnd"/>
      <w:r w:rsidRPr="00D94C01">
        <w:rPr>
          <w:rFonts w:ascii="Calibri" w:hAnsi="Calibri"/>
          <w:b/>
          <w:sz w:val="22"/>
          <w:szCs w:val="22"/>
          <w:lang w:val="es-ES"/>
        </w:rPr>
        <w:t>;</w:t>
      </w:r>
    </w:p>
    <w:p w14:paraId="763873E3" w14:textId="77777777" w:rsidR="00C23597" w:rsidRPr="00D94C01" w:rsidRDefault="00C23597" w:rsidP="00C23597">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Contiene FOSS modificado;</w:t>
      </w:r>
    </w:p>
    <w:p w14:paraId="6EC2B663" w14:textId="5B48465B" w:rsidR="00C23597" w:rsidRPr="00D94C01" w:rsidRDefault="00C23597" w:rsidP="00C23597">
      <w:pPr>
        <w:pStyle w:val="Prrafodelista1"/>
        <w:numPr>
          <w:ilvl w:val="0"/>
          <w:numId w:val="33"/>
        </w:numPr>
        <w:spacing w:after="0" w:line="240" w:lineRule="auto"/>
        <w:jc w:val="both"/>
        <w:rPr>
          <w:rFonts w:ascii="Calibri" w:hAnsi="Calibri"/>
          <w:b/>
          <w:sz w:val="22"/>
          <w:szCs w:val="22"/>
          <w:lang w:val="es-ES"/>
        </w:rPr>
      </w:pPr>
      <w:r w:rsidRPr="00D94C01">
        <w:rPr>
          <w:rFonts w:ascii="Calibri" w:hAnsi="Calibri"/>
          <w:b/>
          <w:sz w:val="22"/>
          <w:szCs w:val="22"/>
          <w:lang w:val="es-ES"/>
        </w:rPr>
        <w:t xml:space="preserve">Contiene FOSS u otro tipo de software bajo una licencia incompatible cuando </w:t>
      </w:r>
      <w:r w:rsidR="00E25F32" w:rsidRPr="00D94C01">
        <w:rPr>
          <w:rFonts w:ascii="Calibri" w:hAnsi="Calibri"/>
          <w:b/>
          <w:sz w:val="22"/>
          <w:szCs w:val="22"/>
          <w:lang w:val="es-ES"/>
        </w:rPr>
        <w:t>interactúa</w:t>
      </w:r>
      <w:r w:rsidRPr="00D94C01">
        <w:rPr>
          <w:rFonts w:ascii="Calibri" w:hAnsi="Calibri"/>
          <w:b/>
          <w:sz w:val="22"/>
          <w:szCs w:val="22"/>
          <w:lang w:val="es-ES"/>
        </w:rPr>
        <w:t xml:space="preserve"> con otros componentes dentro del Software Suministrado; y/o</w:t>
      </w:r>
    </w:p>
    <w:p w14:paraId="3EDBD599" w14:textId="77777777" w:rsidR="00C23597" w:rsidRPr="00D94C01" w:rsidRDefault="00C23597" w:rsidP="00C23597">
      <w:pPr>
        <w:pStyle w:val="Prrafodelista1"/>
        <w:numPr>
          <w:ilvl w:val="0"/>
          <w:numId w:val="33"/>
        </w:numPr>
        <w:spacing w:after="0" w:line="240" w:lineRule="auto"/>
        <w:jc w:val="both"/>
        <w:rPr>
          <w:rFonts w:ascii="Calibri" w:hAnsi="Calibri"/>
          <w:sz w:val="22"/>
          <w:szCs w:val="22"/>
          <w:lang w:val="es-ES"/>
        </w:rPr>
      </w:pPr>
      <w:r w:rsidRPr="00D94C01">
        <w:rPr>
          <w:rFonts w:ascii="Calibri" w:hAnsi="Calibri"/>
          <w:b/>
          <w:sz w:val="22"/>
          <w:szCs w:val="22"/>
          <w:lang w:val="es-ES"/>
        </w:rPr>
        <w:t>Contiene FOSS con requisitos de atribución.</w:t>
      </w:r>
    </w:p>
    <w:p w14:paraId="129E1C23" w14:textId="77777777" w:rsidR="00C23597" w:rsidRPr="00D94C01" w:rsidRDefault="00C23597" w:rsidP="00C23597">
      <w:pPr>
        <w:rPr>
          <w:rFonts w:ascii="Calibri" w:hAnsi="Calibri"/>
          <w:lang w:val="es-ES"/>
        </w:rPr>
      </w:pPr>
    </w:p>
    <w:p w14:paraId="56AA1E1D" w14:textId="77777777" w:rsidR="00C23597" w:rsidRPr="00D94C01" w:rsidRDefault="00C23597" w:rsidP="00C23597">
      <w:pPr>
        <w:ind w:left="708"/>
        <w:rPr>
          <w:rFonts w:ascii="Calibri" w:hAnsi="Calibri"/>
          <w:lang w:val="es-ES"/>
        </w:rPr>
      </w:pPr>
      <w:r w:rsidRPr="00D94C01">
        <w:rPr>
          <w:rFonts w:ascii="Calibri" w:hAnsi="Calibri"/>
          <w:b/>
          <w:lang w:val="es-ES"/>
        </w:rPr>
        <w:t>Artefacto/s de Verificación</w:t>
      </w:r>
      <w:r w:rsidRPr="00D94C01">
        <w:rPr>
          <w:rFonts w:ascii="Calibri" w:hAnsi="Calibri"/>
          <w:lang w:val="es-ES"/>
        </w:rPr>
        <w:t>:</w:t>
      </w:r>
    </w:p>
    <w:p w14:paraId="57522F9A" w14:textId="77777777" w:rsidR="00C23597" w:rsidRPr="00D94C01" w:rsidRDefault="00C23597" w:rsidP="00C23597">
      <w:pPr>
        <w:pStyle w:val="ListParagraph"/>
        <w:numPr>
          <w:ilvl w:val="0"/>
          <w:numId w:val="38"/>
        </w:numPr>
        <w:rPr>
          <w:rFonts w:ascii="Calibri" w:hAnsi="Calibri"/>
          <w:b/>
          <w:lang w:val="es-ES"/>
        </w:rPr>
      </w:pPr>
      <w:r w:rsidRPr="00D94C01">
        <w:rPr>
          <w:rFonts w:ascii="Calibri" w:hAnsi="Calibri"/>
          <w:lang w:val="es-ES"/>
        </w:rPr>
        <w:t>3.2.1 Se ha implementado un procedimiento capaz de gestionar los casos comunes de uso de FOSS encontrados por Personal de Software en el Software Suministrado.</w:t>
      </w:r>
    </w:p>
    <w:p w14:paraId="06F90476" w14:textId="77777777" w:rsidR="00C23597" w:rsidRPr="00D94C01" w:rsidRDefault="00C23597" w:rsidP="00C23597">
      <w:pPr>
        <w:ind w:firstLine="708"/>
        <w:rPr>
          <w:rFonts w:ascii="Calibri" w:hAnsi="Calibri"/>
          <w:b/>
          <w:lang w:val="es-ES"/>
        </w:rPr>
      </w:pPr>
    </w:p>
    <w:p w14:paraId="1A2CCA5B" w14:textId="77777777" w:rsidR="00C23597" w:rsidRPr="00D94C01" w:rsidRDefault="00C23597" w:rsidP="00C23597">
      <w:pPr>
        <w:ind w:firstLine="708"/>
        <w:rPr>
          <w:rFonts w:ascii="Calibri" w:hAnsi="Calibri"/>
          <w:lang w:val="es-ES"/>
        </w:rPr>
      </w:pPr>
      <w:r w:rsidRPr="00D94C01">
        <w:rPr>
          <w:rFonts w:ascii="Calibri" w:hAnsi="Calibri"/>
          <w:b/>
          <w:lang w:val="es-ES"/>
        </w:rPr>
        <w:t>Razón fundamental:</w:t>
      </w:r>
    </w:p>
    <w:p w14:paraId="435BD455" w14:textId="77777777" w:rsidR="00C23597" w:rsidRPr="00D94C01" w:rsidRDefault="00C23597" w:rsidP="00C23597">
      <w:pPr>
        <w:ind w:left="708"/>
        <w:rPr>
          <w:rFonts w:ascii="Calibri" w:hAnsi="Calibri"/>
          <w:lang w:val="es-ES"/>
        </w:rPr>
      </w:pPr>
      <w:r w:rsidRPr="00D94C01">
        <w:rPr>
          <w:rFonts w:ascii="Calibri" w:hAnsi="Calibri"/>
          <w:lang w:val="es-ES"/>
        </w:rPr>
        <w:t>Asegurarse que el programa de gestión de FOSS sea lo suficientemente robusto como para gestionar los casos comunes de uso de FOSS de una organización. Que exista un proceso para apoyar esta actividad y que se siga ese proceso.</w:t>
      </w:r>
    </w:p>
    <w:p w14:paraId="34EDA176" w14:textId="77777777" w:rsidR="00C23597" w:rsidRPr="00D94C01" w:rsidRDefault="00C23597" w:rsidP="00C23597">
      <w:pPr>
        <w:ind w:left="708"/>
        <w:rPr>
          <w:rFonts w:ascii="Calibri" w:hAnsi="Calibri"/>
          <w:lang w:val="es-ES"/>
        </w:rPr>
      </w:pPr>
    </w:p>
    <w:p w14:paraId="1B580AE1" w14:textId="77777777" w:rsidR="001C4E90" w:rsidRPr="00D94C01" w:rsidRDefault="001C4E90">
      <w:pPr>
        <w:spacing w:after="200" w:line="276" w:lineRule="auto"/>
        <w:jc w:val="left"/>
        <w:rPr>
          <w:lang w:val="es-ES"/>
        </w:rPr>
      </w:pPr>
      <w:r w:rsidRPr="00D94C01">
        <w:rPr>
          <w:lang w:val="es-ES"/>
        </w:rPr>
        <w:br w:type="page"/>
      </w:r>
    </w:p>
    <w:p w14:paraId="1BA61981" w14:textId="77777777" w:rsidR="001C4E90" w:rsidRPr="00D94C01" w:rsidRDefault="001C4E90" w:rsidP="001C4E90">
      <w:pPr>
        <w:pStyle w:val="Heading2"/>
        <w:pageBreakBefore/>
        <w:rPr>
          <w:lang w:val="es-ES"/>
        </w:rPr>
      </w:pPr>
      <w:bookmarkStart w:id="13" w:name="_Toc481057186"/>
      <w:bookmarkStart w:id="14" w:name="_Toc488057296"/>
      <w:bookmarkEnd w:id="12"/>
      <w:r w:rsidRPr="00D94C01">
        <w:rPr>
          <w:lang w:val="es-ES"/>
        </w:rPr>
        <w:lastRenderedPageBreak/>
        <w:t>G4: Entrega de documentación de contenido FOSS y artefactos</w:t>
      </w:r>
      <w:bookmarkEnd w:id="13"/>
      <w:bookmarkEnd w:id="14"/>
    </w:p>
    <w:p w14:paraId="4E2D3371" w14:textId="77777777" w:rsidR="001C4E90" w:rsidRPr="00D94C01" w:rsidRDefault="001C4E90" w:rsidP="001C4E90">
      <w:pPr>
        <w:rPr>
          <w:lang w:val="es-ES"/>
        </w:rPr>
      </w:pPr>
    </w:p>
    <w:p w14:paraId="371B5E21" w14:textId="71087377" w:rsidR="001C4E90" w:rsidRPr="00D94C01" w:rsidRDefault="001C4E90" w:rsidP="001C4E90">
      <w:pPr>
        <w:tabs>
          <w:tab w:val="left" w:pos="709"/>
        </w:tabs>
        <w:ind w:left="709" w:hanging="709"/>
        <w:rPr>
          <w:lang w:val="es-ES"/>
        </w:rPr>
      </w:pPr>
      <w:bookmarkStart w:id="15" w:name="_Toc457078802"/>
      <w:r w:rsidRPr="00D94C01">
        <w:rPr>
          <w:b/>
          <w:lang w:val="es-ES"/>
        </w:rPr>
        <w:t xml:space="preserve">4.1 </w:t>
      </w:r>
      <w:r w:rsidRPr="00D94C01">
        <w:rPr>
          <w:b/>
          <w:lang w:val="es-ES"/>
        </w:rPr>
        <w:tab/>
        <w:t>Preparar el conjunto de documentos que representa los resultados del programa de revisión FOSS para cada distribución (</w:t>
      </w:r>
      <w:proofErr w:type="spellStart"/>
      <w:r w:rsidRPr="00D94C01">
        <w:rPr>
          <w:b/>
          <w:i/>
          <w:lang w:val="es-ES"/>
        </w:rPr>
        <w:t>release</w:t>
      </w:r>
      <w:proofErr w:type="spellEnd"/>
      <w:r w:rsidRPr="00D94C01">
        <w:rPr>
          <w:b/>
          <w:lang w:val="es-ES"/>
        </w:rPr>
        <w:t xml:space="preserve">) de Software Suministrado. Este conjunto se denomina </w:t>
      </w:r>
      <w:r w:rsidRPr="00C54E4F">
        <w:rPr>
          <w:b/>
          <w:lang w:val="es-ES"/>
        </w:rPr>
        <w:t>“Artefactos de</w:t>
      </w:r>
      <w:r w:rsidRPr="00D94C01">
        <w:rPr>
          <w:b/>
          <w:i/>
          <w:lang w:val="es-ES"/>
        </w:rPr>
        <w:t xml:space="preserve"> </w:t>
      </w:r>
      <w:r w:rsidR="00C54E4F" w:rsidRPr="00C54E4F">
        <w:rPr>
          <w:b/>
          <w:lang w:val="es-ES"/>
        </w:rPr>
        <w:t>conformidad</w:t>
      </w:r>
      <w:r w:rsidRPr="00D94C01">
        <w:rPr>
          <w:b/>
          <w:lang w:val="es-ES"/>
        </w:rPr>
        <w:t>” que podría incluir (pero no se limita a) lo siguiente: el código fuente, los avisos de atribución, los avisos de derechos de autor, una copia de las licencias, notificaciones sobre modificaciones, ofertas escritas, documentos SPDX y similares.</w:t>
      </w:r>
    </w:p>
    <w:p w14:paraId="2FF6D6EE" w14:textId="77777777" w:rsidR="001C4E90" w:rsidRPr="00D94C01" w:rsidRDefault="001C4E90" w:rsidP="001C4E90">
      <w:pPr>
        <w:rPr>
          <w:lang w:val="es-ES"/>
        </w:rPr>
      </w:pPr>
    </w:p>
    <w:p w14:paraId="2BA0321E" w14:textId="77777777" w:rsidR="001C4E90" w:rsidRPr="00D94C01" w:rsidRDefault="001C4E90" w:rsidP="001C4E90">
      <w:pPr>
        <w:ind w:left="708"/>
        <w:rPr>
          <w:lang w:val="es-ES"/>
        </w:rPr>
      </w:pPr>
      <w:r w:rsidRPr="00D94C01">
        <w:rPr>
          <w:b/>
          <w:lang w:val="es-ES"/>
        </w:rPr>
        <w:t>Artefacto/s de Verificación</w:t>
      </w:r>
      <w:r w:rsidRPr="00D94C01">
        <w:rPr>
          <w:lang w:val="es-ES"/>
        </w:rPr>
        <w:t>:</w:t>
      </w:r>
    </w:p>
    <w:p w14:paraId="3BAF7194" w14:textId="7D064E53" w:rsidR="001C4E90" w:rsidRPr="00D94C01" w:rsidRDefault="001C4E90" w:rsidP="001C4E90">
      <w:pPr>
        <w:pStyle w:val="ListParagraph"/>
        <w:numPr>
          <w:ilvl w:val="0"/>
          <w:numId w:val="38"/>
        </w:numPr>
        <w:rPr>
          <w:lang w:val="es-ES"/>
        </w:rPr>
      </w:pPr>
      <w:r w:rsidRPr="00D94C01">
        <w:rPr>
          <w:lang w:val="es-ES"/>
        </w:rPr>
        <w:t xml:space="preserve">4.1.1 Existe un procedimiento documentado que asegura que los </w:t>
      </w:r>
      <w:r w:rsidRPr="00C54E4F">
        <w:rPr>
          <w:lang w:val="es-ES"/>
        </w:rPr>
        <w:t>Artefactos</w:t>
      </w:r>
      <w:r w:rsidRPr="00D94C01">
        <w:rPr>
          <w:i/>
          <w:lang w:val="es-ES"/>
        </w:rPr>
        <w:t xml:space="preserve"> </w:t>
      </w:r>
      <w:r w:rsidR="00C54E4F" w:rsidRPr="00C54E4F">
        <w:rPr>
          <w:lang w:val="es-ES"/>
        </w:rPr>
        <w:t>de</w:t>
      </w:r>
      <w:r w:rsidR="00C54E4F">
        <w:rPr>
          <w:i/>
          <w:lang w:val="es-ES"/>
        </w:rPr>
        <w:t xml:space="preserve"> </w:t>
      </w:r>
      <w:r w:rsidR="00C54E4F" w:rsidRPr="00C54E4F">
        <w:rPr>
          <w:lang w:val="es-ES"/>
        </w:rPr>
        <w:t>conformidad</w:t>
      </w:r>
      <w:r w:rsidRPr="00D94C01">
        <w:rPr>
          <w:lang w:val="es-ES"/>
        </w:rPr>
        <w:t xml:space="preserve"> se preparan y se distribuyen con el Software Suministrado en la manera requerida por las Licencias Identificadas.</w:t>
      </w:r>
    </w:p>
    <w:p w14:paraId="54A51BF2" w14:textId="77777777" w:rsidR="001C4E90" w:rsidRPr="00D94C01" w:rsidRDefault="001C4E90" w:rsidP="001C4E90">
      <w:pPr>
        <w:pStyle w:val="ListParagraph"/>
        <w:numPr>
          <w:ilvl w:val="0"/>
          <w:numId w:val="38"/>
        </w:numPr>
        <w:rPr>
          <w:lang w:val="es-ES"/>
        </w:rPr>
      </w:pPr>
      <w:r w:rsidRPr="00D94C01">
        <w:rPr>
          <w:lang w:val="es-ES"/>
        </w:rPr>
        <w:t>4.1.2 Se archivan copias de los Artefactos de conformidad del Software Suministrado, que pueden ser recuperadas fácilmente, y se establece un plan para que estas copias existan por lo menos mientras el Software Suministrado esté ofrecido o por el tiempo requerido por las Licencias Identificadas (lo que sea más largo).</w:t>
      </w:r>
    </w:p>
    <w:p w14:paraId="5D2E034E" w14:textId="77777777" w:rsidR="001C4E90" w:rsidRPr="00D94C01" w:rsidRDefault="001C4E90" w:rsidP="001C4E90">
      <w:pPr>
        <w:rPr>
          <w:lang w:val="es-ES"/>
        </w:rPr>
      </w:pPr>
    </w:p>
    <w:p w14:paraId="4941B2DC" w14:textId="77777777" w:rsidR="001C4E90" w:rsidRPr="00D94C01" w:rsidRDefault="001C4E90" w:rsidP="001C4E90">
      <w:pPr>
        <w:ind w:firstLine="708"/>
        <w:rPr>
          <w:lang w:val="es-ES"/>
        </w:rPr>
      </w:pPr>
      <w:r w:rsidRPr="00D94C01">
        <w:rPr>
          <w:b/>
          <w:lang w:val="es-ES"/>
        </w:rPr>
        <w:t>Razón fundamental:</w:t>
      </w:r>
    </w:p>
    <w:p w14:paraId="78776E7F" w14:textId="5EF541B9" w:rsidR="001C4E90" w:rsidRPr="00D94C01" w:rsidRDefault="001C4E90" w:rsidP="001C4E90">
      <w:pPr>
        <w:ind w:left="708"/>
        <w:rPr>
          <w:lang w:val="es-ES"/>
        </w:rPr>
      </w:pPr>
      <w:r w:rsidRPr="00D94C01">
        <w:rPr>
          <w:lang w:val="es-ES"/>
        </w:rPr>
        <w:t xml:space="preserve">Asegurase que el conjunto completo de Artefactos de </w:t>
      </w:r>
      <w:r w:rsidR="00C54E4F" w:rsidRPr="00C54E4F">
        <w:rPr>
          <w:lang w:val="es-ES"/>
        </w:rPr>
        <w:t>conformidad</w:t>
      </w:r>
      <w:r w:rsidRPr="00D94C01">
        <w:rPr>
          <w:lang w:val="es-ES"/>
        </w:rPr>
        <w:t xml:space="preserve"> acompañe al Software Suministrado en la manera requerida por las Licencias Identificadas que rigen el Software Suministrado, junto con otros informes creados durante el proceso de revisión FOSS.</w:t>
      </w:r>
    </w:p>
    <w:p w14:paraId="18D6F068" w14:textId="77777777" w:rsidR="001C4E90" w:rsidRPr="00D94C01" w:rsidRDefault="001C4E90" w:rsidP="00DB56E3">
      <w:pPr>
        <w:rPr>
          <w:lang w:val="es-ES"/>
        </w:rPr>
      </w:pPr>
    </w:p>
    <w:p w14:paraId="08D17969" w14:textId="77777777" w:rsidR="001C4E90" w:rsidRPr="00D94C01" w:rsidRDefault="001C4E90" w:rsidP="00DB56E3">
      <w:pPr>
        <w:rPr>
          <w:lang w:val="es-ES"/>
        </w:rPr>
      </w:pPr>
    </w:p>
    <w:p w14:paraId="672B6A63" w14:textId="77777777" w:rsidR="001C4E90" w:rsidRPr="00D94C01" w:rsidRDefault="001C4E90">
      <w:pPr>
        <w:spacing w:after="200" w:line="276" w:lineRule="auto"/>
        <w:jc w:val="left"/>
        <w:rPr>
          <w:lang w:val="es-ES"/>
        </w:rPr>
      </w:pPr>
      <w:r w:rsidRPr="00D94C01">
        <w:rPr>
          <w:lang w:val="es-ES"/>
        </w:rPr>
        <w:br w:type="page"/>
      </w:r>
    </w:p>
    <w:p w14:paraId="079D4F7B" w14:textId="77777777" w:rsidR="001C4E90" w:rsidRPr="00D94C01" w:rsidRDefault="001C4E90" w:rsidP="001C4E90">
      <w:pPr>
        <w:pStyle w:val="Heading2"/>
        <w:rPr>
          <w:lang w:val="es-ES"/>
        </w:rPr>
      </w:pPr>
      <w:bookmarkStart w:id="16" w:name="_Toc481057187"/>
      <w:bookmarkStart w:id="17" w:name="_Toc488057297"/>
      <w:bookmarkStart w:id="18" w:name="_Toc457078803"/>
      <w:bookmarkEnd w:id="15"/>
      <w:r w:rsidRPr="00D94C01">
        <w:rPr>
          <w:lang w:val="es-ES"/>
        </w:rPr>
        <w:lastRenderedPageBreak/>
        <w:t>G5: Entender el compromiso con la comunidad FOSS</w:t>
      </w:r>
      <w:bookmarkEnd w:id="16"/>
      <w:bookmarkEnd w:id="17"/>
    </w:p>
    <w:p w14:paraId="38FECA4C" w14:textId="77777777" w:rsidR="001C4E90" w:rsidRPr="00D94C01" w:rsidRDefault="001C4E90" w:rsidP="001C4E90">
      <w:pPr>
        <w:rPr>
          <w:lang w:val="es-ES"/>
        </w:rPr>
      </w:pPr>
    </w:p>
    <w:p w14:paraId="21A38A52" w14:textId="77777777" w:rsidR="001C4E90" w:rsidRPr="00D94C01" w:rsidRDefault="001C4E90" w:rsidP="001C4E90">
      <w:pPr>
        <w:tabs>
          <w:tab w:val="left" w:pos="709"/>
        </w:tabs>
        <w:ind w:left="709" w:hanging="709"/>
        <w:rPr>
          <w:lang w:val="es-ES"/>
        </w:rPr>
      </w:pPr>
      <w:r w:rsidRPr="00D94C01">
        <w:rPr>
          <w:b/>
          <w:lang w:val="es-ES"/>
        </w:rPr>
        <w:t xml:space="preserve">5.1 </w:t>
      </w:r>
      <w:r w:rsidRPr="00D94C01">
        <w:rPr>
          <w:b/>
          <w:lang w:val="es-ES"/>
        </w:rPr>
        <w:tab/>
        <w:t>Existe una política escrita que rige las contribuciones a los proyectos FOSS por parte de la organización. La política debe ser comunicada internamente.</w:t>
      </w:r>
    </w:p>
    <w:p w14:paraId="19FE34EC" w14:textId="77777777" w:rsidR="001C4E90" w:rsidRPr="00D94C01" w:rsidRDefault="001C4E90" w:rsidP="001C4E90">
      <w:pPr>
        <w:rPr>
          <w:lang w:val="es-ES"/>
        </w:rPr>
      </w:pPr>
    </w:p>
    <w:p w14:paraId="48410000" w14:textId="77777777" w:rsidR="001C4E90" w:rsidRPr="00D94C01" w:rsidRDefault="001C4E90" w:rsidP="001C4E90">
      <w:pPr>
        <w:ind w:left="708"/>
        <w:rPr>
          <w:lang w:val="es-ES"/>
        </w:rPr>
      </w:pPr>
      <w:r w:rsidRPr="00D94C01">
        <w:rPr>
          <w:b/>
          <w:lang w:val="es-ES"/>
        </w:rPr>
        <w:t>Artefacto/s de Verificación</w:t>
      </w:r>
      <w:r w:rsidRPr="00D94C01">
        <w:rPr>
          <w:lang w:val="es-ES"/>
        </w:rPr>
        <w:t>:</w:t>
      </w:r>
    </w:p>
    <w:p w14:paraId="00A9D7AC" w14:textId="77777777" w:rsidR="001C4E90" w:rsidRPr="00D94C01" w:rsidRDefault="001C4E90" w:rsidP="001C4E90">
      <w:pPr>
        <w:pStyle w:val="ListParagraph"/>
        <w:numPr>
          <w:ilvl w:val="0"/>
          <w:numId w:val="39"/>
        </w:numPr>
        <w:rPr>
          <w:lang w:val="es-ES"/>
        </w:rPr>
      </w:pPr>
      <w:r w:rsidRPr="00D94C01">
        <w:rPr>
          <w:lang w:val="es-ES"/>
        </w:rPr>
        <w:t>5.1.1 Existe una política documentada sobre las contribuciones a proyectos FOSS;</w:t>
      </w:r>
    </w:p>
    <w:p w14:paraId="0EC38288" w14:textId="77777777" w:rsidR="001C4E90" w:rsidRPr="00D94C01" w:rsidRDefault="001C4E90" w:rsidP="001C4E90">
      <w:pPr>
        <w:pStyle w:val="ListParagraph"/>
        <w:numPr>
          <w:ilvl w:val="0"/>
          <w:numId w:val="39"/>
        </w:numPr>
        <w:rPr>
          <w:lang w:val="es-ES"/>
        </w:rPr>
      </w:pPr>
      <w:r w:rsidRPr="00D94C01">
        <w:rPr>
          <w:lang w:val="es-ES"/>
        </w:rPr>
        <w:t>5.1.2 Existe un procedimiento documentado que informe a todo el Personal de Software de la existencia de la política sobre contribuciones FOSS (por ejemplo, a través de la formación, un wiki interno u otro método de comunicación práctica).</w:t>
      </w:r>
    </w:p>
    <w:p w14:paraId="7D7352DA" w14:textId="77777777" w:rsidR="001C4E90" w:rsidRPr="00D94C01" w:rsidRDefault="001C4E90" w:rsidP="001C4E90">
      <w:pPr>
        <w:rPr>
          <w:lang w:val="es-ES"/>
        </w:rPr>
      </w:pPr>
    </w:p>
    <w:p w14:paraId="4C3E6A6C" w14:textId="77777777" w:rsidR="001C4E90" w:rsidRPr="00D94C01" w:rsidRDefault="001C4E90" w:rsidP="001C4E90">
      <w:pPr>
        <w:ind w:firstLine="708"/>
        <w:rPr>
          <w:lang w:val="es-ES"/>
        </w:rPr>
      </w:pPr>
      <w:r w:rsidRPr="00D94C01">
        <w:rPr>
          <w:b/>
          <w:lang w:val="es-ES"/>
        </w:rPr>
        <w:t>Razón fundamental:</w:t>
      </w:r>
    </w:p>
    <w:p w14:paraId="11857ECA" w14:textId="77777777" w:rsidR="001C4E90" w:rsidRPr="00D94C01" w:rsidRDefault="001C4E90" w:rsidP="001C4E90">
      <w:pPr>
        <w:ind w:left="708"/>
        <w:rPr>
          <w:lang w:val="es-ES"/>
        </w:rPr>
      </w:pPr>
      <w:r w:rsidRPr="00D94C01">
        <w:rPr>
          <w:lang w:val="es-ES"/>
        </w:rPr>
        <w:t>Asegurarse que la organización haya considerado razonablemente el desarrollo de una política con respecto a la contribución pública a proyectos FOSS. La política sobre contribuciones a proyectos FOSS puede ser parte de la política general de FOSS de la organización o ser una política independiente. En el caso de prohibir totalmente las contribuciones a FOSS, debe existir una política que establezca de manera clara esta posición.</w:t>
      </w:r>
    </w:p>
    <w:p w14:paraId="495DBEC9" w14:textId="77777777" w:rsidR="001C4E90" w:rsidRPr="00D94C01" w:rsidRDefault="001C4E90" w:rsidP="001C4E90">
      <w:pPr>
        <w:rPr>
          <w:lang w:val="es-ES"/>
        </w:rPr>
      </w:pPr>
    </w:p>
    <w:p w14:paraId="2C6CEFB9" w14:textId="77777777" w:rsidR="001C4E90" w:rsidRPr="00D94C01" w:rsidRDefault="001C4E90" w:rsidP="001C4E90">
      <w:pPr>
        <w:tabs>
          <w:tab w:val="left" w:pos="709"/>
        </w:tabs>
        <w:ind w:left="709" w:hanging="709"/>
        <w:rPr>
          <w:b/>
          <w:lang w:val="es-ES"/>
        </w:rPr>
      </w:pPr>
    </w:p>
    <w:p w14:paraId="6A3569B7" w14:textId="77777777" w:rsidR="001C4E90" w:rsidRPr="00D94C01" w:rsidRDefault="001C4E90" w:rsidP="001C4E90">
      <w:pPr>
        <w:tabs>
          <w:tab w:val="left" w:pos="709"/>
        </w:tabs>
        <w:ind w:left="709" w:hanging="709"/>
        <w:rPr>
          <w:lang w:val="es-ES"/>
        </w:rPr>
      </w:pPr>
      <w:r w:rsidRPr="00D94C01">
        <w:rPr>
          <w:b/>
          <w:lang w:val="es-ES"/>
        </w:rPr>
        <w:t xml:space="preserve">5.2 </w:t>
      </w:r>
      <w:r w:rsidRPr="00D94C01">
        <w:rPr>
          <w:b/>
          <w:lang w:val="es-ES"/>
        </w:rPr>
        <w:tab/>
        <w:t>Si la organización permite contribuciones a proyectos FOSS, entonces debe existir un proceso que implemente la política de contribuciones FOSS descrita en la Sección 5.1.</w:t>
      </w:r>
    </w:p>
    <w:p w14:paraId="1E2585B2" w14:textId="77777777" w:rsidR="001C4E90" w:rsidRPr="00D94C01" w:rsidRDefault="001C4E90" w:rsidP="001C4E90">
      <w:pPr>
        <w:rPr>
          <w:lang w:val="es-ES"/>
        </w:rPr>
      </w:pPr>
    </w:p>
    <w:p w14:paraId="2086CCF1" w14:textId="77777777" w:rsidR="001C4E90" w:rsidRPr="00D94C01" w:rsidRDefault="001C4E90" w:rsidP="001C4E90">
      <w:pPr>
        <w:ind w:left="708"/>
        <w:rPr>
          <w:lang w:val="es-ES"/>
        </w:rPr>
      </w:pPr>
      <w:r w:rsidRPr="00D94C01">
        <w:rPr>
          <w:b/>
          <w:lang w:val="es-ES"/>
        </w:rPr>
        <w:t>Artefacto/s de Verificación</w:t>
      </w:r>
      <w:r w:rsidRPr="00D94C01">
        <w:rPr>
          <w:lang w:val="es-ES"/>
        </w:rPr>
        <w:t>:</w:t>
      </w:r>
    </w:p>
    <w:p w14:paraId="6E70F3C4" w14:textId="56737AA3" w:rsidR="001C4E90" w:rsidRPr="00D94C01" w:rsidRDefault="001C4E90" w:rsidP="001C4E90">
      <w:pPr>
        <w:pStyle w:val="ListParagraph"/>
        <w:numPr>
          <w:ilvl w:val="0"/>
          <w:numId w:val="40"/>
        </w:numPr>
        <w:rPr>
          <w:lang w:val="es-ES"/>
        </w:rPr>
      </w:pPr>
      <w:r w:rsidRPr="00D94C01">
        <w:rPr>
          <w:lang w:val="es-ES"/>
        </w:rPr>
        <w:t>5.2.1 Siempre que la política sobre contribuciones FOSS permita contribuciones, d</w:t>
      </w:r>
      <w:r w:rsidR="00E25F32">
        <w:rPr>
          <w:lang w:val="es-ES"/>
        </w:rPr>
        <w:t>e</w:t>
      </w:r>
      <w:r w:rsidRPr="00D94C01">
        <w:rPr>
          <w:lang w:val="es-ES"/>
        </w:rPr>
        <w:t>be existir un procedimiento documentado que describa el proceso de contribuciones a proyectos FOSS.</w:t>
      </w:r>
    </w:p>
    <w:p w14:paraId="7E44AB92" w14:textId="77777777" w:rsidR="001C4E90" w:rsidRPr="00D94C01" w:rsidRDefault="001C4E90" w:rsidP="001C4E90">
      <w:pPr>
        <w:rPr>
          <w:lang w:val="es-ES"/>
        </w:rPr>
      </w:pPr>
    </w:p>
    <w:p w14:paraId="2B770C88" w14:textId="77777777" w:rsidR="001C4E90" w:rsidRPr="00D94C01" w:rsidRDefault="001C4E90" w:rsidP="001C4E90">
      <w:pPr>
        <w:ind w:firstLine="708"/>
        <w:rPr>
          <w:lang w:val="es-ES"/>
        </w:rPr>
      </w:pPr>
      <w:r w:rsidRPr="00D94C01">
        <w:rPr>
          <w:b/>
          <w:lang w:val="es-ES"/>
        </w:rPr>
        <w:t>Razón fundamental:</w:t>
      </w:r>
    </w:p>
    <w:p w14:paraId="11288710" w14:textId="77777777" w:rsidR="001C4E90" w:rsidRPr="00D94C01" w:rsidRDefault="001C4E90" w:rsidP="001C4E90">
      <w:pPr>
        <w:ind w:left="708"/>
        <w:rPr>
          <w:lang w:val="es-ES"/>
        </w:rPr>
      </w:pPr>
      <w:r w:rsidRPr="00D94C01">
        <w:rPr>
          <w:lang w:val="es-ES"/>
        </w:rPr>
        <w:t>Asegurarse que la organización tenga un proceso documentado para saber cómo la organización contribuye públicamente a proyectos FOSS. Puede existir una política que prohíba las contribuciones FOSS en absoluto. En este caso se entiende que no puede existir ningún proceso, lo cual cumplirá este requisito.</w:t>
      </w:r>
    </w:p>
    <w:p w14:paraId="5AD2397E" w14:textId="77777777" w:rsidR="001C4E90" w:rsidRPr="00D94C01" w:rsidRDefault="001C4E90" w:rsidP="001C4E90">
      <w:pPr>
        <w:ind w:left="708"/>
        <w:rPr>
          <w:lang w:val="es-ES"/>
        </w:rPr>
      </w:pPr>
    </w:p>
    <w:p w14:paraId="4DF477F4" w14:textId="77777777" w:rsidR="001C4E90" w:rsidRPr="00D94C01" w:rsidRDefault="001C4E90">
      <w:pPr>
        <w:spacing w:after="200" w:line="276" w:lineRule="auto"/>
        <w:jc w:val="left"/>
        <w:rPr>
          <w:lang w:val="es-ES"/>
        </w:rPr>
      </w:pPr>
      <w:r w:rsidRPr="00D94C01">
        <w:rPr>
          <w:lang w:val="es-ES"/>
        </w:rPr>
        <w:br w:type="page"/>
      </w:r>
    </w:p>
    <w:p w14:paraId="36AABC09" w14:textId="77777777" w:rsidR="001C4E90" w:rsidRPr="00D94C01" w:rsidRDefault="001C4E90" w:rsidP="001C4E90">
      <w:pPr>
        <w:pStyle w:val="Heading2"/>
        <w:pageBreakBefore/>
        <w:rPr>
          <w:lang w:val="es-ES"/>
        </w:rPr>
      </w:pPr>
      <w:bookmarkStart w:id="19" w:name="_Toc481057188"/>
      <w:bookmarkStart w:id="20" w:name="_Toc488057298"/>
      <w:bookmarkEnd w:id="18"/>
      <w:r w:rsidRPr="00D94C01">
        <w:rPr>
          <w:lang w:val="es-ES"/>
        </w:rPr>
        <w:lastRenderedPageBreak/>
        <w:t>G6: Certificar el cumplimiento de los requisitos de OpenChain</w:t>
      </w:r>
      <w:bookmarkEnd w:id="19"/>
      <w:bookmarkEnd w:id="20"/>
    </w:p>
    <w:p w14:paraId="4EFC6A6E" w14:textId="77777777" w:rsidR="001C4E90" w:rsidRPr="00D94C01" w:rsidRDefault="001C4E90" w:rsidP="001C4E90">
      <w:pPr>
        <w:tabs>
          <w:tab w:val="left" w:pos="709"/>
        </w:tabs>
        <w:ind w:left="709" w:hanging="709"/>
        <w:rPr>
          <w:b/>
          <w:lang w:val="es-ES"/>
        </w:rPr>
      </w:pPr>
    </w:p>
    <w:p w14:paraId="448BCA8A" w14:textId="77777777" w:rsidR="001C4E90" w:rsidRPr="00D94C01" w:rsidRDefault="001C4E90" w:rsidP="001C4E90">
      <w:pPr>
        <w:tabs>
          <w:tab w:val="left" w:pos="709"/>
        </w:tabs>
        <w:ind w:left="709" w:hanging="709"/>
        <w:rPr>
          <w:lang w:val="es-ES"/>
        </w:rPr>
      </w:pPr>
      <w:r w:rsidRPr="00D94C01">
        <w:rPr>
          <w:b/>
          <w:lang w:val="es-ES"/>
        </w:rPr>
        <w:t xml:space="preserve">6.1 </w:t>
      </w:r>
      <w:r w:rsidRPr="00D94C01">
        <w:rPr>
          <w:b/>
          <w:lang w:val="es-ES"/>
        </w:rPr>
        <w:tab/>
        <w:t>Para que una organización sea certificada Conforme con OpenChain, debe afirmar que tiene un programa FOSS que cumple con los criterios descritos en esta Especificación OpenChain versión 1.1.</w:t>
      </w:r>
    </w:p>
    <w:p w14:paraId="41E5DC09" w14:textId="77777777" w:rsidR="001C4E90" w:rsidRPr="00D94C01" w:rsidRDefault="001C4E90" w:rsidP="001C4E90">
      <w:pPr>
        <w:rPr>
          <w:lang w:val="es-ES"/>
        </w:rPr>
      </w:pPr>
    </w:p>
    <w:p w14:paraId="2A371F2F" w14:textId="77777777" w:rsidR="001C4E90" w:rsidRPr="00D94C01" w:rsidRDefault="001C4E90" w:rsidP="001C4E90">
      <w:pPr>
        <w:ind w:left="708"/>
        <w:rPr>
          <w:lang w:val="es-ES"/>
        </w:rPr>
      </w:pPr>
      <w:r w:rsidRPr="00D94C01">
        <w:rPr>
          <w:b/>
          <w:lang w:val="es-ES"/>
        </w:rPr>
        <w:t>Artefacto/s de Verificación</w:t>
      </w:r>
      <w:r w:rsidRPr="00D94C01">
        <w:rPr>
          <w:lang w:val="es-ES"/>
        </w:rPr>
        <w:t>:</w:t>
      </w:r>
    </w:p>
    <w:p w14:paraId="1FB426B7" w14:textId="77777777" w:rsidR="001C4E90" w:rsidRPr="00D94C01" w:rsidRDefault="001C4E90" w:rsidP="001C4E90">
      <w:pPr>
        <w:pStyle w:val="ListParagraph"/>
        <w:numPr>
          <w:ilvl w:val="0"/>
          <w:numId w:val="40"/>
        </w:numPr>
        <w:rPr>
          <w:lang w:val="es-ES"/>
        </w:rPr>
      </w:pPr>
      <w:r w:rsidRPr="00D94C01">
        <w:rPr>
          <w:lang w:val="es-ES"/>
        </w:rPr>
        <w:t>6.1.1 La organización afirma que existe un programa que cumpla con todos los requisitos de esta Especificación OpenChain versión 1.1.</w:t>
      </w:r>
    </w:p>
    <w:p w14:paraId="5D3E0FBF" w14:textId="77777777" w:rsidR="001C4E90" w:rsidRPr="00D94C01" w:rsidRDefault="001C4E90" w:rsidP="001C4E90">
      <w:pPr>
        <w:rPr>
          <w:lang w:val="es-ES"/>
        </w:rPr>
      </w:pPr>
    </w:p>
    <w:p w14:paraId="30EF075A" w14:textId="77777777" w:rsidR="001C4E90" w:rsidRPr="00D94C01" w:rsidRDefault="001C4E90" w:rsidP="001C4E90">
      <w:pPr>
        <w:ind w:firstLine="708"/>
        <w:rPr>
          <w:lang w:val="es-ES"/>
        </w:rPr>
      </w:pPr>
      <w:r w:rsidRPr="00D94C01">
        <w:rPr>
          <w:b/>
          <w:lang w:val="es-ES"/>
        </w:rPr>
        <w:t>Razón fundamental:</w:t>
      </w:r>
    </w:p>
    <w:p w14:paraId="5CF9CFED" w14:textId="77777777" w:rsidR="001C4E90" w:rsidRPr="00D94C01" w:rsidRDefault="001C4E90" w:rsidP="001C4E90">
      <w:pPr>
        <w:ind w:left="708"/>
        <w:rPr>
          <w:lang w:val="es-ES"/>
        </w:rPr>
      </w:pPr>
      <w:r w:rsidRPr="00D94C01">
        <w:rPr>
          <w:lang w:val="es-ES"/>
        </w:rPr>
        <w:t xml:space="preserve">Asegurarse que, si la organización declara que tiene un programa que es </w:t>
      </w:r>
      <w:r w:rsidRPr="00D94C01">
        <w:rPr>
          <w:i/>
          <w:lang w:val="es-ES"/>
        </w:rPr>
        <w:t xml:space="preserve">OpenChain </w:t>
      </w:r>
      <w:proofErr w:type="spellStart"/>
      <w:r w:rsidRPr="00D94C01">
        <w:rPr>
          <w:i/>
          <w:lang w:val="es-ES"/>
        </w:rPr>
        <w:t>Conforming</w:t>
      </w:r>
      <w:proofErr w:type="spellEnd"/>
      <w:r w:rsidRPr="00D94C01">
        <w:rPr>
          <w:lang w:val="es-ES"/>
        </w:rPr>
        <w:t xml:space="preserve">, dicho programa cumple con </w:t>
      </w:r>
      <w:r w:rsidRPr="00D94C01">
        <w:rPr>
          <w:u w:val="single"/>
          <w:lang w:val="es-ES"/>
        </w:rPr>
        <w:t>todos</w:t>
      </w:r>
      <w:r w:rsidRPr="00D94C01">
        <w:rPr>
          <w:lang w:val="es-ES"/>
        </w:rPr>
        <w:t xml:space="preserve"> los requisitos de esta especificación. La mera satisfacción de un subconjunto de estos requisitos no se consideraría suficiente para justificar que un programa sea certificado conforme con OpenChain.</w:t>
      </w:r>
    </w:p>
    <w:p w14:paraId="76AA94D4" w14:textId="77777777" w:rsidR="001C4E90" w:rsidRPr="00D94C01" w:rsidRDefault="001C4E90" w:rsidP="001C4E90">
      <w:pPr>
        <w:rPr>
          <w:lang w:val="es-ES"/>
        </w:rPr>
      </w:pPr>
    </w:p>
    <w:p w14:paraId="091C9223" w14:textId="77777777" w:rsidR="001C4E90" w:rsidRPr="00D94C01" w:rsidRDefault="001C4E90" w:rsidP="001C4E90">
      <w:pPr>
        <w:tabs>
          <w:tab w:val="left" w:pos="709"/>
        </w:tabs>
        <w:ind w:left="709" w:hanging="709"/>
        <w:rPr>
          <w:lang w:val="es-ES"/>
        </w:rPr>
      </w:pPr>
      <w:r w:rsidRPr="00D94C01">
        <w:rPr>
          <w:b/>
          <w:lang w:val="es-ES"/>
        </w:rPr>
        <w:t xml:space="preserve">6.2 </w:t>
      </w:r>
      <w:r w:rsidRPr="00D94C01">
        <w:rPr>
          <w:b/>
          <w:lang w:val="es-ES"/>
        </w:rPr>
        <w:tab/>
        <w:t>La conformidad con esta versión de la especificación durará 18 meses a partir de la fecha en que la conformidad fue validada. Los requisitos de validación de conformidad pueden encontrarse en el sitio web del proyecto OpenChain.</w:t>
      </w:r>
    </w:p>
    <w:p w14:paraId="281F0BC7" w14:textId="77777777" w:rsidR="001C4E90" w:rsidRPr="00D94C01" w:rsidRDefault="001C4E90" w:rsidP="001C4E90">
      <w:pPr>
        <w:rPr>
          <w:lang w:val="es-ES"/>
        </w:rPr>
      </w:pPr>
    </w:p>
    <w:p w14:paraId="4A139A93" w14:textId="77777777" w:rsidR="001C4E90" w:rsidRPr="00D94C01" w:rsidRDefault="001C4E90" w:rsidP="001C4E90">
      <w:pPr>
        <w:ind w:left="708"/>
        <w:rPr>
          <w:lang w:val="es-ES"/>
        </w:rPr>
      </w:pPr>
      <w:r w:rsidRPr="00D94C01">
        <w:rPr>
          <w:b/>
          <w:lang w:val="es-ES"/>
        </w:rPr>
        <w:t>Artefacto/s de Verificación</w:t>
      </w:r>
      <w:r w:rsidRPr="00D94C01">
        <w:rPr>
          <w:lang w:val="es-ES"/>
        </w:rPr>
        <w:t>:</w:t>
      </w:r>
    </w:p>
    <w:p w14:paraId="6D1DC59A" w14:textId="7FE270FA" w:rsidR="001C4E90" w:rsidRPr="00D94C01" w:rsidRDefault="001C4E90" w:rsidP="001C4E90">
      <w:pPr>
        <w:pStyle w:val="ListParagraph"/>
        <w:numPr>
          <w:ilvl w:val="0"/>
          <w:numId w:val="40"/>
        </w:numPr>
        <w:rPr>
          <w:lang w:val="es-ES"/>
        </w:rPr>
      </w:pPr>
      <w:r w:rsidRPr="00D94C01">
        <w:rPr>
          <w:lang w:val="es-ES"/>
        </w:rPr>
        <w:t xml:space="preserve">6.2.1 La organización afirma que existe un programa de </w:t>
      </w:r>
      <w:r w:rsidR="00C54E4F" w:rsidRPr="00C54E4F">
        <w:rPr>
          <w:lang w:val="es-ES"/>
        </w:rPr>
        <w:t>conformidad</w:t>
      </w:r>
      <w:r w:rsidRPr="00D94C01">
        <w:rPr>
          <w:lang w:val="es-ES"/>
        </w:rPr>
        <w:t xml:space="preserve"> FOSS que cumple con todos los requisitos de esta Especificación OpenChain versión 1.1 en los últimos 18 meses de lograr la conformidad.</w:t>
      </w:r>
    </w:p>
    <w:p w14:paraId="2A329ABC" w14:textId="77777777" w:rsidR="001C4E90" w:rsidRPr="00D94C01" w:rsidRDefault="001C4E90" w:rsidP="001C4E90">
      <w:pPr>
        <w:rPr>
          <w:lang w:val="es-ES"/>
        </w:rPr>
      </w:pPr>
    </w:p>
    <w:p w14:paraId="7266E673" w14:textId="77777777" w:rsidR="001C4E90" w:rsidRPr="00D94C01" w:rsidRDefault="001C4E90" w:rsidP="001C4E90">
      <w:pPr>
        <w:ind w:firstLine="708"/>
        <w:rPr>
          <w:lang w:val="es-ES"/>
        </w:rPr>
      </w:pPr>
      <w:r w:rsidRPr="00D94C01">
        <w:rPr>
          <w:b/>
          <w:lang w:val="es-ES"/>
        </w:rPr>
        <w:t>Razón fundamental:</w:t>
      </w:r>
    </w:p>
    <w:p w14:paraId="70A3C6E8" w14:textId="77777777" w:rsidR="001C4E90" w:rsidRPr="00D94C01" w:rsidRDefault="001C4E90" w:rsidP="001C4E90">
      <w:pPr>
        <w:ind w:left="708"/>
        <w:rPr>
          <w:lang w:val="es-ES"/>
        </w:rPr>
      </w:pPr>
      <w:r w:rsidRPr="00D94C01">
        <w:rPr>
          <w:lang w:val="es-ES"/>
        </w:rPr>
        <w:t>Es importante que la organización se mantenga al día con la especificación si desea afirmar la conformidad pasado el plazo de vigencia. Este requisito asegura que los procesos y controles de soporte del programa no se erosionen si la organización quiere seguir afirmando la conformidad con especificación después del plazo de 18 meses.</w:t>
      </w:r>
    </w:p>
    <w:p w14:paraId="5612994E" w14:textId="77777777" w:rsidR="001C4E90" w:rsidRPr="00D94C01" w:rsidRDefault="001C4E90" w:rsidP="001C4E90">
      <w:pPr>
        <w:rPr>
          <w:lang w:val="es-ES"/>
        </w:rPr>
      </w:pPr>
    </w:p>
    <w:p w14:paraId="22903C40" w14:textId="77777777" w:rsidR="00AD56BC" w:rsidRPr="00D94C01" w:rsidRDefault="00AD56BC" w:rsidP="00DB56E3">
      <w:pPr>
        <w:rPr>
          <w:lang w:val="es-ES"/>
        </w:rPr>
      </w:pPr>
      <w:r w:rsidRPr="00D94C01">
        <w:rPr>
          <w:lang w:val="es-ES"/>
        </w:rPr>
        <w:br w:type="page"/>
      </w:r>
    </w:p>
    <w:p w14:paraId="126420D8" w14:textId="59104524" w:rsidR="001E4BA2" w:rsidRPr="00D94C01" w:rsidRDefault="001E4BA2" w:rsidP="00E25F32">
      <w:pPr>
        <w:pStyle w:val="Heading1"/>
        <w:tabs>
          <w:tab w:val="left" w:pos="7560"/>
        </w:tabs>
        <w:rPr>
          <w:lang w:val="es-ES"/>
        </w:rPr>
      </w:pPr>
      <w:bookmarkStart w:id="21" w:name="_Toc481057189"/>
      <w:bookmarkStart w:id="22" w:name="_Toc488057299"/>
      <w:r w:rsidRPr="00D94C01">
        <w:rPr>
          <w:lang w:val="es-ES"/>
        </w:rPr>
        <w:lastRenderedPageBreak/>
        <w:t xml:space="preserve">Apéndice I: Traducciones de </w:t>
      </w:r>
      <w:bookmarkEnd w:id="21"/>
      <w:r w:rsidRPr="00D94C01">
        <w:rPr>
          <w:lang w:val="es-ES"/>
        </w:rPr>
        <w:t>este documento</w:t>
      </w:r>
      <w:bookmarkEnd w:id="22"/>
      <w:r w:rsidR="00E25F32">
        <w:rPr>
          <w:lang w:val="es-ES"/>
        </w:rPr>
        <w:tab/>
      </w:r>
    </w:p>
    <w:p w14:paraId="264CBDC9" w14:textId="77777777" w:rsidR="001E4BA2" w:rsidRPr="00D94C01" w:rsidRDefault="001E4BA2" w:rsidP="001E4BA2">
      <w:pPr>
        <w:rPr>
          <w:lang w:val="es-ES"/>
        </w:rPr>
      </w:pPr>
    </w:p>
    <w:p w14:paraId="69198E26" w14:textId="77777777" w:rsidR="001E4BA2" w:rsidRPr="00DD3501" w:rsidRDefault="001E4BA2" w:rsidP="001E4BA2">
      <w:pPr>
        <w:rPr>
          <w:lang w:val="es-ES"/>
        </w:rPr>
      </w:pPr>
      <w:r w:rsidRPr="00D94C01">
        <w:rPr>
          <w:lang w:val="es-ES"/>
        </w:rPr>
        <w:t xml:space="preserve">Para facilitar la adopción global (de esta especificación) agradecemos los esfuerzos para traducir la especificación en varios idiomas. Dado que OpenChain funciona como un proyecto de código abierto, las traducciones son impulsadas por aquellos que están dispuestos a aportar su tiempo y experiencia para realizar traducciones bajo los términos de la licencia CC-BY 4.0 y la política de traducción del proyecto. Los detalles de la política y las traducciones disponibles se pueden encontrar en </w:t>
      </w:r>
      <w:hyperlink r:id="rId9" w:history="1">
        <w:r w:rsidRPr="00D94C01">
          <w:rPr>
            <w:rStyle w:val="Hyperlink"/>
            <w:lang w:val="es-ES"/>
          </w:rPr>
          <w:t>la página web de especificaciones del proyecto OpenChain</w:t>
        </w:r>
      </w:hyperlink>
      <w:r w:rsidRPr="00D94C01">
        <w:rPr>
          <w:lang w:val="es-ES"/>
        </w:rPr>
        <w:t>.</w:t>
      </w:r>
    </w:p>
    <w:p w14:paraId="146F489C" w14:textId="77777777" w:rsidR="001E4BA2" w:rsidRPr="00DD3501" w:rsidRDefault="001E4BA2" w:rsidP="001E4BA2">
      <w:pPr>
        <w:rPr>
          <w:lang w:val="es-ES"/>
        </w:rPr>
      </w:pPr>
    </w:p>
    <w:p w14:paraId="0C41455E" w14:textId="77777777" w:rsidR="0006084F" w:rsidRPr="00DD3501" w:rsidRDefault="0006084F" w:rsidP="00DB56E3">
      <w:pPr>
        <w:rPr>
          <w:lang w:val="es-ES"/>
        </w:rPr>
      </w:pPr>
    </w:p>
    <w:sectPr w:rsidR="0006084F" w:rsidRPr="00DD3501" w:rsidSect="00952DD6">
      <w:headerReference w:type="default" r:id="rId10"/>
      <w:foot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92F78" w14:textId="77777777" w:rsidR="0093363D" w:rsidRDefault="0093363D" w:rsidP="00952DD6">
      <w:r>
        <w:separator/>
      </w:r>
    </w:p>
  </w:endnote>
  <w:endnote w:type="continuationSeparator" w:id="0">
    <w:p w14:paraId="2FA6429C" w14:textId="77777777" w:rsidR="0093363D" w:rsidRDefault="0093363D"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ES_tradnl"/>
      </w:rPr>
      <w:id w:val="897167450"/>
      <w:docPartObj>
        <w:docPartGallery w:val="Page Numbers (Bottom of Page)"/>
        <w:docPartUnique/>
      </w:docPartObj>
    </w:sdtPr>
    <w:sdtEndPr>
      <w:rPr>
        <w:noProof/>
        <w:lang w:val="es-ES"/>
      </w:rPr>
    </w:sdtEndPr>
    <w:sdtContent>
      <w:p w14:paraId="028F7058" w14:textId="77777777" w:rsidR="00566F02" w:rsidRPr="00DD3501" w:rsidRDefault="00566F02" w:rsidP="00566F02">
        <w:pPr>
          <w:pStyle w:val="Footer"/>
          <w:pBdr>
            <w:bottom w:val="single" w:sz="6" w:space="1" w:color="auto"/>
          </w:pBdr>
          <w:jc w:val="right"/>
          <w:rPr>
            <w:lang w:val="es-ES_tradnl"/>
          </w:rPr>
        </w:pPr>
      </w:p>
      <w:p w14:paraId="53D59158" w14:textId="77777777" w:rsidR="00566F02" w:rsidRPr="00DD3501" w:rsidRDefault="00520E71" w:rsidP="00566F02">
        <w:pPr>
          <w:pStyle w:val="Footer"/>
          <w:jc w:val="right"/>
          <w:rPr>
            <w:sz w:val="16"/>
            <w:lang w:val="es-ES_tradnl"/>
          </w:rPr>
        </w:pPr>
        <w:proofErr w:type="gramStart"/>
        <w:r w:rsidRPr="00DD3501">
          <w:rPr>
            <w:sz w:val="16"/>
            <w:lang w:val="es-ES_tradnl"/>
          </w:rPr>
          <w:t>v</w:t>
        </w:r>
        <w:proofErr w:type="gramEnd"/>
        <w:r w:rsidRPr="00DD3501">
          <w:rPr>
            <w:sz w:val="16"/>
            <w:lang w:val="es-ES_tradnl"/>
          </w:rPr>
          <w:t xml:space="preserve"> 201</w:t>
        </w:r>
        <w:r w:rsidR="00F93E38" w:rsidRPr="00DD3501">
          <w:rPr>
            <w:sz w:val="16"/>
            <w:lang w:val="es-ES_tradnl"/>
          </w:rPr>
          <w:t>7 a</w:t>
        </w:r>
      </w:p>
      <w:p w14:paraId="4335D1B6" w14:textId="77777777" w:rsidR="00C9780D" w:rsidRPr="00DD3501" w:rsidRDefault="001A2F58">
        <w:pPr>
          <w:pStyle w:val="Footer"/>
          <w:jc w:val="center"/>
          <w:rPr>
            <w:lang w:val="es-ES"/>
          </w:rPr>
        </w:pPr>
        <w:r>
          <w:rPr>
            <w:rFonts w:ascii="Times New Roman" w:hAnsi="Times New Roman"/>
            <w:lang w:val="es-ES"/>
          </w:rPr>
          <w:t>Página</w:t>
        </w:r>
        <w:r w:rsidR="00DD3501" w:rsidRPr="001A2F58">
          <w:rPr>
            <w:rFonts w:ascii="Times New Roman" w:hAnsi="Times New Roman"/>
            <w:b/>
            <w:lang w:val="es-ES"/>
          </w:rPr>
          <w:t xml:space="preserve"> </w:t>
        </w:r>
        <w:r w:rsidR="00DD3501" w:rsidRPr="001A2F58">
          <w:rPr>
            <w:rFonts w:ascii="Times New Roman" w:hAnsi="Times New Roman"/>
            <w:b/>
            <w:lang w:val="es-ES"/>
          </w:rPr>
          <w:fldChar w:fldCharType="begin"/>
        </w:r>
        <w:r w:rsidR="00DD3501" w:rsidRPr="001A2F58">
          <w:rPr>
            <w:rFonts w:ascii="Times New Roman" w:hAnsi="Times New Roman"/>
            <w:b/>
            <w:lang w:val="es-ES"/>
          </w:rPr>
          <w:instrText xml:space="preserve"> PAGE </w:instrText>
        </w:r>
        <w:r w:rsidR="00DD3501" w:rsidRPr="001A2F58">
          <w:rPr>
            <w:rFonts w:ascii="Times New Roman" w:hAnsi="Times New Roman"/>
            <w:b/>
            <w:lang w:val="es-ES"/>
          </w:rPr>
          <w:fldChar w:fldCharType="separate"/>
        </w:r>
        <w:r w:rsidR="00755D4E">
          <w:rPr>
            <w:rFonts w:ascii="Times New Roman" w:hAnsi="Times New Roman"/>
            <w:b/>
            <w:noProof/>
            <w:lang w:val="es-ES"/>
          </w:rPr>
          <w:t>2</w:t>
        </w:r>
        <w:r w:rsidR="00DD3501" w:rsidRPr="001A2F58">
          <w:rPr>
            <w:rFonts w:ascii="Times New Roman" w:hAnsi="Times New Roman"/>
            <w:b/>
            <w:lang w:val="es-ES"/>
          </w:rPr>
          <w:fldChar w:fldCharType="end"/>
        </w:r>
        <w:r w:rsidR="00DD3501" w:rsidRPr="00DD3501">
          <w:rPr>
            <w:rFonts w:ascii="Times New Roman" w:hAnsi="Times New Roman"/>
            <w:lang w:val="es-ES"/>
          </w:rPr>
          <w:t xml:space="preserve"> </w:t>
        </w:r>
        <w:r w:rsidR="00DD3501">
          <w:rPr>
            <w:rFonts w:ascii="Times New Roman" w:hAnsi="Times New Roman"/>
            <w:lang w:val="es-ES"/>
          </w:rPr>
          <w:t>de</w:t>
        </w:r>
        <w:r w:rsidR="00DD3501" w:rsidRPr="001A2F58">
          <w:rPr>
            <w:rFonts w:ascii="Times New Roman" w:hAnsi="Times New Roman"/>
            <w:b/>
            <w:lang w:val="es-ES"/>
          </w:rPr>
          <w:t xml:space="preserve"> </w:t>
        </w:r>
        <w:r w:rsidR="00DD3501" w:rsidRPr="001A2F58">
          <w:rPr>
            <w:rFonts w:ascii="Times New Roman" w:hAnsi="Times New Roman"/>
            <w:b/>
            <w:lang w:val="es-ES"/>
          </w:rPr>
          <w:fldChar w:fldCharType="begin"/>
        </w:r>
        <w:r w:rsidR="00DD3501" w:rsidRPr="001A2F58">
          <w:rPr>
            <w:rFonts w:ascii="Times New Roman" w:hAnsi="Times New Roman"/>
            <w:b/>
            <w:lang w:val="es-ES"/>
          </w:rPr>
          <w:instrText xml:space="preserve"> NUMPAGES </w:instrText>
        </w:r>
        <w:r w:rsidR="00DD3501" w:rsidRPr="001A2F58">
          <w:rPr>
            <w:rFonts w:ascii="Times New Roman" w:hAnsi="Times New Roman"/>
            <w:b/>
            <w:lang w:val="es-ES"/>
          </w:rPr>
          <w:fldChar w:fldCharType="separate"/>
        </w:r>
        <w:r w:rsidR="00755D4E">
          <w:rPr>
            <w:rFonts w:ascii="Times New Roman" w:hAnsi="Times New Roman"/>
            <w:b/>
            <w:noProof/>
            <w:lang w:val="es-ES"/>
          </w:rPr>
          <w:t>14</w:t>
        </w:r>
        <w:r w:rsidR="00DD3501" w:rsidRPr="001A2F58">
          <w:rPr>
            <w:rFonts w:ascii="Times New Roman" w:hAnsi="Times New Roman"/>
            <w:b/>
            <w:lang w:val="es-ES"/>
          </w:rPr>
          <w:fldChar w:fldCharType="end"/>
        </w:r>
      </w:p>
    </w:sdtContent>
  </w:sdt>
  <w:p w14:paraId="02BAFD73" w14:textId="77777777" w:rsidR="00C9780D" w:rsidRPr="00DD3501" w:rsidRDefault="00C9780D" w:rsidP="00023C5F">
    <w:pPr>
      <w:pStyle w:val="Footer"/>
      <w:jc w:val="right"/>
      <w:rPr>
        <w:sz w:val="18"/>
        <w:szCs w:val="16"/>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4583F7" w14:textId="77777777" w:rsidR="0093363D" w:rsidRDefault="0093363D" w:rsidP="00952DD6">
      <w:r>
        <w:separator/>
      </w:r>
    </w:p>
  </w:footnote>
  <w:footnote w:type="continuationSeparator" w:id="0">
    <w:p w14:paraId="0E17EA42" w14:textId="77777777" w:rsidR="0093363D" w:rsidRDefault="0093363D"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064E7" w14:textId="77777777" w:rsidR="00C9780D" w:rsidRPr="00D94C01" w:rsidRDefault="00C9780D" w:rsidP="00023C5F">
    <w:pPr>
      <w:pStyle w:val="Header"/>
      <w:jc w:val="right"/>
      <w:rPr>
        <w:lang w:val="es-ES"/>
      </w:rPr>
    </w:pPr>
    <w:r>
      <w:rPr>
        <w:noProof/>
      </w:rPr>
      <mc:AlternateContent>
        <mc:Choice Requires="wps">
          <w:drawing>
            <wp:anchor distT="0" distB="0" distL="114300" distR="114300" simplePos="0" relativeHeight="251663360" behindDoc="0" locked="0" layoutInCell="1" allowOverlap="1" wp14:anchorId="7951C29E" wp14:editId="50A42A73">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w15="http://schemas.microsoft.com/office/word/2012/wordml">
          <w:pict>
            <v:line w14:anchorId="086497A6"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" strokecolor="#4579b8 [3044]"/>
          </w:pict>
        </mc:Fallback>
      </mc:AlternateContent>
    </w:r>
    <w:r w:rsidR="00DD3501" w:rsidRPr="00D94C01">
      <w:rPr>
        <w:lang w:val="es-ES"/>
      </w:rPr>
      <w:t xml:space="preserve"> </w:t>
    </w:r>
    <w:r w:rsidR="00DD3501" w:rsidRPr="00D94C01">
      <w:rPr>
        <w:lang w:val="es-ES"/>
      </w:rPr>
      <w:tab/>
      <w:t>Especificación de Conformidad OpenChain</w:t>
    </w:r>
    <w:r w:rsidRPr="00D94C01">
      <w:rPr>
        <w:lang w:val="es-ES"/>
      </w:rPr>
      <w:t xml:space="preserve"> </w:t>
    </w:r>
    <w:r>
      <w:rPr>
        <w:noProof/>
      </w:rPr>
      <w:drawing>
        <wp:anchor distT="0" distB="0" distL="114300" distR="114300" simplePos="0" relativeHeight="251659264" behindDoc="0" locked="0" layoutInCell="1" allowOverlap="1" wp14:anchorId="44FD4BC7" wp14:editId="4450EE81">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rsidRPr="00D94C01">
      <w:rPr>
        <w:lang w:val="es-ES"/>
      </w:rPr>
      <w:t xml:space="preserve">1.1 </w:t>
    </w:r>
    <w:r w:rsidR="00BE2EDF" w:rsidRPr="00D94C01">
      <w:rPr>
        <w:lang w:val="es-ES"/>
      </w:rPr>
      <w:t>(</w:t>
    </w:r>
    <w:r w:rsidR="00DD3501" w:rsidRPr="00D94C01">
      <w:rPr>
        <w:lang w:val="es-ES"/>
      </w:rPr>
      <w:t>Borrador</w:t>
    </w:r>
    <w:r w:rsidR="00BE2EDF" w:rsidRPr="00D94C01">
      <w:rPr>
        <w:lang w:val="es-ES"/>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DFADF" w14:textId="77777777" w:rsidR="00C9780D" w:rsidRDefault="00C9780D">
    <w:pPr>
      <w:pStyle w:val="Header"/>
    </w:pPr>
    <w:r>
      <w:rPr>
        <w:noProof/>
      </w:rPr>
      <w:drawing>
        <wp:anchor distT="0" distB="0" distL="114300" distR="114300" simplePos="0" relativeHeight="251661312" behindDoc="0" locked="0" layoutInCell="1" allowOverlap="1" wp14:anchorId="6FDAA333" wp14:editId="31B3E1A6">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bullet"/>
      <w:lvlText w:val=""/>
      <w:lvlJc w:val="left"/>
      <w:pPr>
        <w:tabs>
          <w:tab w:val="num" w:pos="360"/>
        </w:tabs>
        <w:ind w:left="1080" w:hanging="360"/>
      </w:pPr>
      <w:rPr>
        <w:rFonts w:ascii="Symbol" w:hAnsi="Symbol"/>
      </w:rPr>
    </w:lvl>
    <w:lvl w:ilvl="1">
      <w:start w:val="1"/>
      <w:numFmt w:val="bullet"/>
      <w:lvlText w:val="o"/>
      <w:lvlJc w:val="left"/>
      <w:pPr>
        <w:tabs>
          <w:tab w:val="num" w:pos="360"/>
        </w:tabs>
        <w:ind w:left="1800" w:hanging="360"/>
      </w:pPr>
      <w:rPr>
        <w:rFonts w:ascii="Courier New" w:hAnsi="Courier New" w:cs="Courier New"/>
      </w:rPr>
    </w:lvl>
    <w:lvl w:ilvl="2">
      <w:start w:val="1"/>
      <w:numFmt w:val="bullet"/>
      <w:lvlText w:val=""/>
      <w:lvlJc w:val="left"/>
      <w:pPr>
        <w:tabs>
          <w:tab w:val="num" w:pos="360"/>
        </w:tabs>
        <w:ind w:left="2520" w:hanging="360"/>
      </w:pPr>
      <w:rPr>
        <w:rFonts w:ascii="Wingdings" w:hAnsi="Wingdings"/>
      </w:rPr>
    </w:lvl>
    <w:lvl w:ilvl="3">
      <w:start w:val="1"/>
      <w:numFmt w:val="bullet"/>
      <w:lvlText w:val=""/>
      <w:lvlJc w:val="left"/>
      <w:pPr>
        <w:tabs>
          <w:tab w:val="num" w:pos="360"/>
        </w:tabs>
        <w:ind w:left="3240" w:hanging="360"/>
      </w:pPr>
      <w:rPr>
        <w:rFonts w:ascii="Symbol" w:hAnsi="Symbol"/>
      </w:rPr>
    </w:lvl>
    <w:lvl w:ilvl="4">
      <w:start w:val="1"/>
      <w:numFmt w:val="bullet"/>
      <w:lvlText w:val="o"/>
      <w:lvlJc w:val="left"/>
      <w:pPr>
        <w:tabs>
          <w:tab w:val="num" w:pos="360"/>
        </w:tabs>
        <w:ind w:left="3960" w:hanging="360"/>
      </w:pPr>
      <w:rPr>
        <w:rFonts w:ascii="Courier New" w:hAnsi="Courier New" w:cs="Courier New"/>
      </w:rPr>
    </w:lvl>
    <w:lvl w:ilvl="5">
      <w:start w:val="1"/>
      <w:numFmt w:val="bullet"/>
      <w:lvlText w:val=""/>
      <w:lvlJc w:val="left"/>
      <w:pPr>
        <w:tabs>
          <w:tab w:val="num" w:pos="360"/>
        </w:tabs>
        <w:ind w:left="4680" w:hanging="360"/>
      </w:pPr>
      <w:rPr>
        <w:rFonts w:ascii="Wingdings" w:hAnsi="Wingdings"/>
      </w:rPr>
    </w:lvl>
    <w:lvl w:ilvl="6">
      <w:start w:val="1"/>
      <w:numFmt w:val="bullet"/>
      <w:lvlText w:val=""/>
      <w:lvlJc w:val="left"/>
      <w:pPr>
        <w:tabs>
          <w:tab w:val="num" w:pos="360"/>
        </w:tabs>
        <w:ind w:left="5400" w:hanging="360"/>
      </w:pPr>
      <w:rPr>
        <w:rFonts w:ascii="Symbol" w:hAnsi="Symbol"/>
      </w:rPr>
    </w:lvl>
    <w:lvl w:ilvl="7">
      <w:start w:val="1"/>
      <w:numFmt w:val="bullet"/>
      <w:lvlText w:val="o"/>
      <w:lvlJc w:val="left"/>
      <w:pPr>
        <w:tabs>
          <w:tab w:val="num" w:pos="360"/>
        </w:tabs>
        <w:ind w:left="6120" w:hanging="360"/>
      </w:pPr>
      <w:rPr>
        <w:rFonts w:ascii="Courier New" w:hAnsi="Courier New" w:cs="Courier New"/>
      </w:rPr>
    </w:lvl>
    <w:lvl w:ilvl="8">
      <w:start w:val="1"/>
      <w:numFmt w:val="bullet"/>
      <w:lvlText w:val=""/>
      <w:lvlJc w:val="left"/>
      <w:pPr>
        <w:tabs>
          <w:tab w:val="num" w:pos="360"/>
        </w:tabs>
        <w:ind w:left="6840" w:hanging="360"/>
      </w:pPr>
      <w:rPr>
        <w:rFonts w:ascii="Wingdings" w:hAnsi="Wingdings"/>
      </w:rPr>
    </w:lvl>
  </w:abstractNum>
  <w:abstractNum w:abstractNumId="1">
    <w:nsid w:val="00000002"/>
    <w:multiLevelType w:val="multilevel"/>
    <w:tmpl w:val="00000002"/>
    <w:name w:val="WWNum5"/>
    <w:lvl w:ilvl="0">
      <w:start w:val="1"/>
      <w:numFmt w:val="bullet"/>
      <w:lvlText w:val="o"/>
      <w:lvlJc w:val="left"/>
      <w:pPr>
        <w:tabs>
          <w:tab w:val="num" w:pos="0"/>
        </w:tabs>
        <w:ind w:left="1428" w:hanging="360"/>
      </w:pPr>
      <w:rPr>
        <w:rFonts w:ascii="Courier New" w:hAnsi="Courier New" w:cs="Courier New"/>
        <w:b/>
      </w:rPr>
    </w:lvl>
    <w:lvl w:ilvl="1">
      <w:start w:val="1"/>
      <w:numFmt w:val="bullet"/>
      <w:lvlText w:val="o"/>
      <w:lvlJc w:val="left"/>
      <w:pPr>
        <w:tabs>
          <w:tab w:val="num" w:pos="0"/>
        </w:tabs>
        <w:ind w:left="2148" w:hanging="360"/>
      </w:pPr>
      <w:rPr>
        <w:rFonts w:ascii="Courier New" w:hAnsi="Courier New" w:cs="Courier New"/>
      </w:rPr>
    </w:lvl>
    <w:lvl w:ilvl="2">
      <w:start w:val="1"/>
      <w:numFmt w:val="bullet"/>
      <w:lvlText w:val=""/>
      <w:lvlJc w:val="left"/>
      <w:pPr>
        <w:tabs>
          <w:tab w:val="num" w:pos="0"/>
        </w:tabs>
        <w:ind w:left="2868" w:hanging="360"/>
      </w:pPr>
      <w:rPr>
        <w:rFonts w:ascii="Wingdings" w:hAnsi="Wingdings"/>
      </w:rPr>
    </w:lvl>
    <w:lvl w:ilvl="3">
      <w:start w:val="1"/>
      <w:numFmt w:val="bullet"/>
      <w:lvlText w:val=""/>
      <w:lvlJc w:val="left"/>
      <w:pPr>
        <w:tabs>
          <w:tab w:val="num" w:pos="0"/>
        </w:tabs>
        <w:ind w:left="3588" w:hanging="360"/>
      </w:pPr>
      <w:rPr>
        <w:rFonts w:ascii="Symbol" w:hAnsi="Symbol"/>
      </w:rPr>
    </w:lvl>
    <w:lvl w:ilvl="4">
      <w:start w:val="1"/>
      <w:numFmt w:val="bullet"/>
      <w:lvlText w:val="o"/>
      <w:lvlJc w:val="left"/>
      <w:pPr>
        <w:tabs>
          <w:tab w:val="num" w:pos="0"/>
        </w:tabs>
        <w:ind w:left="4308" w:hanging="360"/>
      </w:pPr>
      <w:rPr>
        <w:rFonts w:ascii="Courier New" w:hAnsi="Courier New" w:cs="Courier New"/>
      </w:rPr>
    </w:lvl>
    <w:lvl w:ilvl="5">
      <w:start w:val="1"/>
      <w:numFmt w:val="bullet"/>
      <w:lvlText w:val=""/>
      <w:lvlJc w:val="left"/>
      <w:pPr>
        <w:tabs>
          <w:tab w:val="num" w:pos="0"/>
        </w:tabs>
        <w:ind w:left="5028" w:hanging="360"/>
      </w:pPr>
      <w:rPr>
        <w:rFonts w:ascii="Wingdings" w:hAnsi="Wingdings"/>
      </w:rPr>
    </w:lvl>
    <w:lvl w:ilvl="6">
      <w:start w:val="1"/>
      <w:numFmt w:val="bullet"/>
      <w:lvlText w:val=""/>
      <w:lvlJc w:val="left"/>
      <w:pPr>
        <w:tabs>
          <w:tab w:val="num" w:pos="0"/>
        </w:tabs>
        <w:ind w:left="5748" w:hanging="360"/>
      </w:pPr>
      <w:rPr>
        <w:rFonts w:ascii="Symbol" w:hAnsi="Symbol"/>
      </w:rPr>
    </w:lvl>
    <w:lvl w:ilvl="7">
      <w:start w:val="1"/>
      <w:numFmt w:val="bullet"/>
      <w:lvlText w:val="o"/>
      <w:lvlJc w:val="left"/>
      <w:pPr>
        <w:tabs>
          <w:tab w:val="num" w:pos="0"/>
        </w:tabs>
        <w:ind w:left="6468" w:hanging="360"/>
      </w:pPr>
      <w:rPr>
        <w:rFonts w:ascii="Courier New" w:hAnsi="Courier New" w:cs="Courier New"/>
      </w:rPr>
    </w:lvl>
    <w:lvl w:ilvl="8">
      <w:start w:val="1"/>
      <w:numFmt w:val="bullet"/>
      <w:lvlText w:val=""/>
      <w:lvlJc w:val="left"/>
      <w:pPr>
        <w:tabs>
          <w:tab w:val="num" w:pos="0"/>
        </w:tabs>
        <w:ind w:left="7188" w:hanging="360"/>
      </w:pPr>
      <w:rPr>
        <w:rFonts w:ascii="Wingdings" w:hAnsi="Wingdings"/>
      </w:rPr>
    </w:lvl>
  </w:abstractNum>
  <w:abstractNum w:abstractNumId="2">
    <w:nsid w:val="00000003"/>
    <w:multiLevelType w:val="multilevel"/>
    <w:tmpl w:val="00000003"/>
    <w:name w:val="WWNum6"/>
    <w:lvl w:ilvl="0">
      <w:start w:val="1"/>
      <w:numFmt w:val="bullet"/>
      <w:lvlText w:val=""/>
      <w:lvlJc w:val="left"/>
      <w:pPr>
        <w:tabs>
          <w:tab w:val="num" w:pos="0"/>
        </w:tabs>
        <w:ind w:left="1068" w:hanging="360"/>
      </w:pPr>
      <w:rPr>
        <w:rFonts w:ascii="Wingdings" w:hAnsi="Wingdings"/>
      </w:rPr>
    </w:lvl>
    <w:lvl w:ilvl="1">
      <w:start w:val="1"/>
      <w:numFmt w:val="bullet"/>
      <w:lvlText w:val="o"/>
      <w:lvlJc w:val="left"/>
      <w:pPr>
        <w:tabs>
          <w:tab w:val="num" w:pos="0"/>
        </w:tabs>
        <w:ind w:left="1788" w:hanging="360"/>
      </w:pPr>
      <w:rPr>
        <w:rFonts w:ascii="Courier New" w:hAnsi="Courier New" w:cs="Courier New"/>
      </w:rPr>
    </w:lvl>
    <w:lvl w:ilvl="2">
      <w:start w:val="1"/>
      <w:numFmt w:val="bullet"/>
      <w:lvlText w:val=""/>
      <w:lvlJc w:val="left"/>
      <w:pPr>
        <w:tabs>
          <w:tab w:val="num" w:pos="0"/>
        </w:tabs>
        <w:ind w:left="2508" w:hanging="360"/>
      </w:pPr>
      <w:rPr>
        <w:rFonts w:ascii="Wingdings" w:hAnsi="Wingdings"/>
      </w:rPr>
    </w:lvl>
    <w:lvl w:ilvl="3">
      <w:start w:val="1"/>
      <w:numFmt w:val="bullet"/>
      <w:lvlText w:val=""/>
      <w:lvlJc w:val="left"/>
      <w:pPr>
        <w:tabs>
          <w:tab w:val="num" w:pos="0"/>
        </w:tabs>
        <w:ind w:left="3228" w:hanging="360"/>
      </w:pPr>
      <w:rPr>
        <w:rFonts w:ascii="Symbol" w:hAnsi="Symbol"/>
      </w:rPr>
    </w:lvl>
    <w:lvl w:ilvl="4">
      <w:start w:val="1"/>
      <w:numFmt w:val="bullet"/>
      <w:lvlText w:val="o"/>
      <w:lvlJc w:val="left"/>
      <w:pPr>
        <w:tabs>
          <w:tab w:val="num" w:pos="0"/>
        </w:tabs>
        <w:ind w:left="3948" w:hanging="360"/>
      </w:pPr>
      <w:rPr>
        <w:rFonts w:ascii="Courier New" w:hAnsi="Courier New" w:cs="Courier New"/>
      </w:rPr>
    </w:lvl>
    <w:lvl w:ilvl="5">
      <w:start w:val="1"/>
      <w:numFmt w:val="bullet"/>
      <w:lvlText w:val=""/>
      <w:lvlJc w:val="left"/>
      <w:pPr>
        <w:tabs>
          <w:tab w:val="num" w:pos="0"/>
        </w:tabs>
        <w:ind w:left="4668" w:hanging="360"/>
      </w:pPr>
      <w:rPr>
        <w:rFonts w:ascii="Wingdings" w:hAnsi="Wingdings"/>
      </w:rPr>
    </w:lvl>
    <w:lvl w:ilvl="6">
      <w:start w:val="1"/>
      <w:numFmt w:val="bullet"/>
      <w:lvlText w:val=""/>
      <w:lvlJc w:val="left"/>
      <w:pPr>
        <w:tabs>
          <w:tab w:val="num" w:pos="0"/>
        </w:tabs>
        <w:ind w:left="5388" w:hanging="360"/>
      </w:pPr>
      <w:rPr>
        <w:rFonts w:ascii="Symbol" w:hAnsi="Symbol"/>
      </w:rPr>
    </w:lvl>
    <w:lvl w:ilvl="7">
      <w:start w:val="1"/>
      <w:numFmt w:val="bullet"/>
      <w:lvlText w:val="o"/>
      <w:lvlJc w:val="left"/>
      <w:pPr>
        <w:tabs>
          <w:tab w:val="num" w:pos="0"/>
        </w:tabs>
        <w:ind w:left="6108" w:hanging="360"/>
      </w:pPr>
      <w:rPr>
        <w:rFonts w:ascii="Courier New" w:hAnsi="Courier New" w:cs="Courier New"/>
      </w:rPr>
    </w:lvl>
    <w:lvl w:ilvl="8">
      <w:start w:val="1"/>
      <w:numFmt w:val="bullet"/>
      <w:lvlText w:val=""/>
      <w:lvlJc w:val="left"/>
      <w:pPr>
        <w:tabs>
          <w:tab w:val="num" w:pos="0"/>
        </w:tabs>
        <w:ind w:left="6828" w:hanging="360"/>
      </w:pPr>
      <w:rPr>
        <w:rFonts w:ascii="Wingdings" w:hAnsi="Wingdings"/>
      </w:rPr>
    </w:lvl>
  </w:abstractNum>
  <w:abstractNum w:abstractNumId="3">
    <w:nsid w:val="00000004"/>
    <w:multiLevelType w:val="multilevel"/>
    <w:tmpl w:val="00000004"/>
    <w:name w:val="WWNum7"/>
    <w:lvl w:ilvl="0">
      <w:start w:val="1"/>
      <w:numFmt w:val="bullet"/>
      <w:lvlText w:val=""/>
      <w:lvlJc w:val="left"/>
      <w:pPr>
        <w:tabs>
          <w:tab w:val="num" w:pos="0"/>
        </w:tabs>
        <w:ind w:left="1069" w:hanging="360"/>
      </w:pPr>
      <w:rPr>
        <w:rFonts w:ascii="Wingdings" w:hAnsi="Wingdings"/>
      </w:rPr>
    </w:lvl>
    <w:lvl w:ilvl="1">
      <w:start w:val="1"/>
      <w:numFmt w:val="bullet"/>
      <w:lvlText w:val="o"/>
      <w:lvlJc w:val="left"/>
      <w:pPr>
        <w:tabs>
          <w:tab w:val="num" w:pos="0"/>
        </w:tabs>
        <w:ind w:left="1789" w:hanging="360"/>
      </w:pPr>
      <w:rPr>
        <w:rFonts w:ascii="Courier New" w:hAnsi="Courier New" w:cs="Courier New"/>
        <w:b/>
      </w:rPr>
    </w:lvl>
    <w:lvl w:ilvl="2">
      <w:start w:val="1"/>
      <w:numFmt w:val="bullet"/>
      <w:lvlText w:val=""/>
      <w:lvlJc w:val="left"/>
      <w:pPr>
        <w:tabs>
          <w:tab w:val="num" w:pos="0"/>
        </w:tabs>
        <w:ind w:left="2509" w:hanging="360"/>
      </w:pPr>
      <w:rPr>
        <w:rFonts w:ascii="Wingdings" w:hAnsi="Wingdings"/>
      </w:rPr>
    </w:lvl>
    <w:lvl w:ilvl="3">
      <w:start w:val="1"/>
      <w:numFmt w:val="bullet"/>
      <w:lvlText w:val=""/>
      <w:lvlJc w:val="left"/>
      <w:pPr>
        <w:tabs>
          <w:tab w:val="num" w:pos="0"/>
        </w:tabs>
        <w:ind w:left="3229" w:hanging="360"/>
      </w:pPr>
      <w:rPr>
        <w:rFonts w:ascii="Symbol" w:hAnsi="Symbol"/>
      </w:rPr>
    </w:lvl>
    <w:lvl w:ilvl="4">
      <w:start w:val="1"/>
      <w:numFmt w:val="bullet"/>
      <w:lvlText w:val="o"/>
      <w:lvlJc w:val="left"/>
      <w:pPr>
        <w:tabs>
          <w:tab w:val="num" w:pos="0"/>
        </w:tabs>
        <w:ind w:left="3949" w:hanging="360"/>
      </w:pPr>
      <w:rPr>
        <w:rFonts w:ascii="Courier New" w:hAnsi="Courier New" w:cs="Courier New"/>
      </w:rPr>
    </w:lvl>
    <w:lvl w:ilvl="5">
      <w:start w:val="1"/>
      <w:numFmt w:val="bullet"/>
      <w:lvlText w:val=""/>
      <w:lvlJc w:val="left"/>
      <w:pPr>
        <w:tabs>
          <w:tab w:val="num" w:pos="0"/>
        </w:tabs>
        <w:ind w:left="4669" w:hanging="360"/>
      </w:pPr>
      <w:rPr>
        <w:rFonts w:ascii="Wingdings" w:hAnsi="Wingdings"/>
      </w:rPr>
    </w:lvl>
    <w:lvl w:ilvl="6">
      <w:start w:val="1"/>
      <w:numFmt w:val="bullet"/>
      <w:lvlText w:val=""/>
      <w:lvlJc w:val="left"/>
      <w:pPr>
        <w:tabs>
          <w:tab w:val="num" w:pos="0"/>
        </w:tabs>
        <w:ind w:left="5389" w:hanging="360"/>
      </w:pPr>
      <w:rPr>
        <w:rFonts w:ascii="Symbol" w:hAnsi="Symbol"/>
      </w:rPr>
    </w:lvl>
    <w:lvl w:ilvl="7">
      <w:start w:val="1"/>
      <w:numFmt w:val="bullet"/>
      <w:lvlText w:val="o"/>
      <w:lvlJc w:val="left"/>
      <w:pPr>
        <w:tabs>
          <w:tab w:val="num" w:pos="0"/>
        </w:tabs>
        <w:ind w:left="6109" w:hanging="360"/>
      </w:pPr>
      <w:rPr>
        <w:rFonts w:ascii="Courier New" w:hAnsi="Courier New" w:cs="Courier New"/>
      </w:rPr>
    </w:lvl>
    <w:lvl w:ilvl="8">
      <w:start w:val="1"/>
      <w:numFmt w:val="bullet"/>
      <w:lvlText w:val=""/>
      <w:lvlJc w:val="left"/>
      <w:pPr>
        <w:tabs>
          <w:tab w:val="num" w:pos="0"/>
        </w:tabs>
        <w:ind w:left="6829" w:hanging="360"/>
      </w:pPr>
      <w:rPr>
        <w:rFonts w:ascii="Wingdings" w:hAnsi="Wingdings"/>
      </w:rPr>
    </w:lvl>
  </w:abstractNum>
  <w:abstractNum w:abstractNumId="4">
    <w:nsid w:val="002E03D3"/>
    <w:multiLevelType w:val="hybridMultilevel"/>
    <w:tmpl w:val="C772F440"/>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AD7B35"/>
    <w:multiLevelType w:val="hybridMultilevel"/>
    <w:tmpl w:val="0CF80016"/>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B833532"/>
    <w:multiLevelType w:val="hybridMultilevel"/>
    <w:tmpl w:val="15CECBBC"/>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40A0A"/>
    <w:multiLevelType w:val="hybridMultilevel"/>
    <w:tmpl w:val="86D64018"/>
    <w:lvl w:ilvl="0" w:tplc="0409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2F22743E"/>
    <w:multiLevelType w:val="hybridMultilevel"/>
    <w:tmpl w:val="A176CA04"/>
    <w:lvl w:ilvl="0" w:tplc="0409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F1530A"/>
    <w:multiLevelType w:val="hybridMultilevel"/>
    <w:tmpl w:val="FD88DB90"/>
    <w:lvl w:ilvl="0" w:tplc="F91C4E6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354F5EF1"/>
    <w:multiLevelType w:val="hybridMultilevel"/>
    <w:tmpl w:val="6114DC20"/>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3A326254"/>
    <w:multiLevelType w:val="hybridMultilevel"/>
    <w:tmpl w:val="D4706F66"/>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3651E0B"/>
    <w:multiLevelType w:val="multilevel"/>
    <w:tmpl w:val="5E6E119A"/>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CE6B0A"/>
    <w:multiLevelType w:val="multilevel"/>
    <w:tmpl w:val="51C46182"/>
    <w:lvl w:ilvl="0">
      <w:start w:val="1"/>
      <w:numFmt w:val="decimal"/>
      <w:lvlText w:val="%1"/>
      <w:lvlJc w:val="left"/>
      <w:pPr>
        <w:ind w:left="500" w:hanging="500"/>
      </w:pPr>
      <w:rPr>
        <w:rFonts w:hint="default"/>
      </w:rPr>
    </w:lvl>
    <w:lvl w:ilvl="1">
      <w:start w:val="1"/>
      <w:numFmt w:val="decimal"/>
      <w:lvlText w:val="%1.%2"/>
      <w:lvlJc w:val="left"/>
      <w:pPr>
        <w:ind w:left="854" w:hanging="5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31">
    <w:nsid w:val="5A72110F"/>
    <w:multiLevelType w:val="hybridMultilevel"/>
    <w:tmpl w:val="3E98D93C"/>
    <w:lvl w:ilvl="0" w:tplc="F91C4E62">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66A2E8CC">
      <w:start w:val="1"/>
      <w:numFmt w:val="bullet"/>
      <w:lvlText w:val=""/>
      <w:lvlJc w:val="left"/>
      <w:pPr>
        <w:ind w:left="2508" w:hanging="360"/>
      </w:pPr>
      <w:rPr>
        <w:rFonts w:ascii="Symbol" w:hAnsi="Symbol"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nsid w:val="5B7A3398"/>
    <w:multiLevelType w:val="hybridMultilevel"/>
    <w:tmpl w:val="2CEA8714"/>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67E34C2A"/>
    <w:multiLevelType w:val="hybridMultilevel"/>
    <w:tmpl w:val="4C082F82"/>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78BE5F1B"/>
    <w:multiLevelType w:val="hybridMultilevel"/>
    <w:tmpl w:val="AD0AD7B0"/>
    <w:lvl w:ilvl="0" w:tplc="66A2E8C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7"/>
  </w:num>
  <w:num w:numId="2">
    <w:abstractNumId w:val="15"/>
  </w:num>
  <w:num w:numId="3">
    <w:abstractNumId w:val="7"/>
  </w:num>
  <w:num w:numId="4">
    <w:abstractNumId w:val="13"/>
  </w:num>
  <w:num w:numId="5">
    <w:abstractNumId w:val="29"/>
  </w:num>
  <w:num w:numId="6">
    <w:abstractNumId w:val="20"/>
  </w:num>
  <w:num w:numId="7">
    <w:abstractNumId w:val="8"/>
  </w:num>
  <w:num w:numId="8">
    <w:abstractNumId w:val="39"/>
  </w:num>
  <w:num w:numId="9">
    <w:abstractNumId w:val="10"/>
  </w:num>
  <w:num w:numId="10">
    <w:abstractNumId w:val="26"/>
  </w:num>
  <w:num w:numId="11">
    <w:abstractNumId w:val="5"/>
  </w:num>
  <w:num w:numId="12">
    <w:abstractNumId w:val="24"/>
  </w:num>
  <w:num w:numId="13">
    <w:abstractNumId w:val="38"/>
  </w:num>
  <w:num w:numId="14">
    <w:abstractNumId w:val="21"/>
  </w:num>
  <w:num w:numId="15">
    <w:abstractNumId w:val="35"/>
  </w:num>
  <w:num w:numId="16">
    <w:abstractNumId w:val="33"/>
  </w:num>
  <w:num w:numId="17">
    <w:abstractNumId w:val="28"/>
  </w:num>
  <w:num w:numId="18">
    <w:abstractNumId w:val="25"/>
  </w:num>
  <w:num w:numId="19">
    <w:abstractNumId w:val="6"/>
  </w:num>
  <w:num w:numId="20">
    <w:abstractNumId w:val="12"/>
  </w:num>
  <w:num w:numId="21">
    <w:abstractNumId w:val="14"/>
  </w:num>
  <w:num w:numId="22">
    <w:abstractNumId w:val="18"/>
  </w:num>
  <w:num w:numId="23">
    <w:abstractNumId w:val="17"/>
  </w:num>
  <w:num w:numId="24">
    <w:abstractNumId w:val="0"/>
  </w:num>
  <w:num w:numId="25">
    <w:abstractNumId w:val="27"/>
  </w:num>
  <w:num w:numId="26">
    <w:abstractNumId w:val="19"/>
  </w:num>
  <w:num w:numId="27">
    <w:abstractNumId w:val="30"/>
  </w:num>
  <w:num w:numId="28">
    <w:abstractNumId w:val="31"/>
  </w:num>
  <w:num w:numId="29">
    <w:abstractNumId w:val="1"/>
  </w:num>
  <w:num w:numId="30">
    <w:abstractNumId w:val="2"/>
  </w:num>
  <w:num w:numId="31">
    <w:abstractNumId w:val="36"/>
  </w:num>
  <w:num w:numId="32">
    <w:abstractNumId w:val="34"/>
  </w:num>
  <w:num w:numId="33">
    <w:abstractNumId w:val="3"/>
  </w:num>
  <w:num w:numId="34">
    <w:abstractNumId w:val="11"/>
  </w:num>
  <w:num w:numId="35">
    <w:abstractNumId w:val="16"/>
  </w:num>
  <w:num w:numId="36">
    <w:abstractNumId w:val="4"/>
  </w:num>
  <w:num w:numId="37">
    <w:abstractNumId w:val="23"/>
  </w:num>
  <w:num w:numId="38">
    <w:abstractNumId w:val="9"/>
  </w:num>
  <w:num w:numId="39">
    <w:abstractNumId w:val="32"/>
  </w:num>
  <w:num w:numId="40">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536"/>
    <w:rsid w:val="00006C13"/>
    <w:rsid w:val="00010BEE"/>
    <w:rsid w:val="00023C5F"/>
    <w:rsid w:val="00023E03"/>
    <w:rsid w:val="000252D9"/>
    <w:rsid w:val="00033FF0"/>
    <w:rsid w:val="00037142"/>
    <w:rsid w:val="000417DC"/>
    <w:rsid w:val="0005201E"/>
    <w:rsid w:val="0006084F"/>
    <w:rsid w:val="00061C81"/>
    <w:rsid w:val="00064D62"/>
    <w:rsid w:val="00073D41"/>
    <w:rsid w:val="00090835"/>
    <w:rsid w:val="00090D7E"/>
    <w:rsid w:val="00092D08"/>
    <w:rsid w:val="000951D7"/>
    <w:rsid w:val="000A2619"/>
    <w:rsid w:val="000B2F27"/>
    <w:rsid w:val="000E2369"/>
    <w:rsid w:val="001017AA"/>
    <w:rsid w:val="0010225E"/>
    <w:rsid w:val="00104B5B"/>
    <w:rsid w:val="00125373"/>
    <w:rsid w:val="00133F88"/>
    <w:rsid w:val="0013769F"/>
    <w:rsid w:val="00145969"/>
    <w:rsid w:val="0014773A"/>
    <w:rsid w:val="001511D0"/>
    <w:rsid w:val="00153AD1"/>
    <w:rsid w:val="00172976"/>
    <w:rsid w:val="001857E2"/>
    <w:rsid w:val="00192658"/>
    <w:rsid w:val="00193653"/>
    <w:rsid w:val="00196850"/>
    <w:rsid w:val="001A2F58"/>
    <w:rsid w:val="001C4B79"/>
    <w:rsid w:val="001C4E90"/>
    <w:rsid w:val="001C5286"/>
    <w:rsid w:val="001C72AB"/>
    <w:rsid w:val="001D7BA5"/>
    <w:rsid w:val="001E135B"/>
    <w:rsid w:val="001E4BA2"/>
    <w:rsid w:val="001F3737"/>
    <w:rsid w:val="001F7D69"/>
    <w:rsid w:val="00201424"/>
    <w:rsid w:val="00214348"/>
    <w:rsid w:val="00223342"/>
    <w:rsid w:val="00225BDB"/>
    <w:rsid w:val="00231D2F"/>
    <w:rsid w:val="002363B2"/>
    <w:rsid w:val="00243627"/>
    <w:rsid w:val="00243C45"/>
    <w:rsid w:val="00244EAC"/>
    <w:rsid w:val="002454EF"/>
    <w:rsid w:val="002526D9"/>
    <w:rsid w:val="00255084"/>
    <w:rsid w:val="00275EBF"/>
    <w:rsid w:val="00276E96"/>
    <w:rsid w:val="002821C1"/>
    <w:rsid w:val="00292E5D"/>
    <w:rsid w:val="002A4E3A"/>
    <w:rsid w:val="002B3FC5"/>
    <w:rsid w:val="002C1647"/>
    <w:rsid w:val="002C561B"/>
    <w:rsid w:val="002C67AB"/>
    <w:rsid w:val="002C6960"/>
    <w:rsid w:val="002C760B"/>
    <w:rsid w:val="002D1C6C"/>
    <w:rsid w:val="002D624F"/>
    <w:rsid w:val="002D68F3"/>
    <w:rsid w:val="002E24E9"/>
    <w:rsid w:val="002E3488"/>
    <w:rsid w:val="002E48BC"/>
    <w:rsid w:val="00301D6C"/>
    <w:rsid w:val="00302F97"/>
    <w:rsid w:val="00333C63"/>
    <w:rsid w:val="00341853"/>
    <w:rsid w:val="0034220B"/>
    <w:rsid w:val="003478CB"/>
    <w:rsid w:val="003713FE"/>
    <w:rsid w:val="00372AA3"/>
    <w:rsid w:val="00380053"/>
    <w:rsid w:val="003870F0"/>
    <w:rsid w:val="00397607"/>
    <w:rsid w:val="003A030C"/>
    <w:rsid w:val="003A2756"/>
    <w:rsid w:val="003C61C4"/>
    <w:rsid w:val="003D26B2"/>
    <w:rsid w:val="003D3B9E"/>
    <w:rsid w:val="003E27C2"/>
    <w:rsid w:val="003E5798"/>
    <w:rsid w:val="003F57CD"/>
    <w:rsid w:val="00400D95"/>
    <w:rsid w:val="00406663"/>
    <w:rsid w:val="00411451"/>
    <w:rsid w:val="004173C0"/>
    <w:rsid w:val="00424F1E"/>
    <w:rsid w:val="00430662"/>
    <w:rsid w:val="004375DC"/>
    <w:rsid w:val="0043796C"/>
    <w:rsid w:val="0044035A"/>
    <w:rsid w:val="00440F16"/>
    <w:rsid w:val="00443BD6"/>
    <w:rsid w:val="0044511B"/>
    <w:rsid w:val="004456E2"/>
    <w:rsid w:val="004456F1"/>
    <w:rsid w:val="004505F8"/>
    <w:rsid w:val="00454E5C"/>
    <w:rsid w:val="00473FC3"/>
    <w:rsid w:val="00493BA0"/>
    <w:rsid w:val="0049543D"/>
    <w:rsid w:val="004961BF"/>
    <w:rsid w:val="004A6D52"/>
    <w:rsid w:val="004C3546"/>
    <w:rsid w:val="004C426F"/>
    <w:rsid w:val="004C4AE0"/>
    <w:rsid w:val="004E1065"/>
    <w:rsid w:val="004E42D6"/>
    <w:rsid w:val="004E7008"/>
    <w:rsid w:val="004E727D"/>
    <w:rsid w:val="004F032F"/>
    <w:rsid w:val="004F7F19"/>
    <w:rsid w:val="00512BA6"/>
    <w:rsid w:val="00520E71"/>
    <w:rsid w:val="005273CB"/>
    <w:rsid w:val="005438DA"/>
    <w:rsid w:val="005453F5"/>
    <w:rsid w:val="00553A25"/>
    <w:rsid w:val="00561316"/>
    <w:rsid w:val="00566F02"/>
    <w:rsid w:val="00573736"/>
    <w:rsid w:val="00576085"/>
    <w:rsid w:val="005837D8"/>
    <w:rsid w:val="00586BE8"/>
    <w:rsid w:val="00587710"/>
    <w:rsid w:val="005A2DCF"/>
    <w:rsid w:val="005A2E9E"/>
    <w:rsid w:val="005B4A06"/>
    <w:rsid w:val="005B5681"/>
    <w:rsid w:val="005C0040"/>
    <w:rsid w:val="005D0A3C"/>
    <w:rsid w:val="005D3BB5"/>
    <w:rsid w:val="005E627B"/>
    <w:rsid w:val="005F09B6"/>
    <w:rsid w:val="005F1FA6"/>
    <w:rsid w:val="00613037"/>
    <w:rsid w:val="00616A8A"/>
    <w:rsid w:val="006233F2"/>
    <w:rsid w:val="00641876"/>
    <w:rsid w:val="0065310D"/>
    <w:rsid w:val="00661582"/>
    <w:rsid w:val="006617D9"/>
    <w:rsid w:val="00661E9D"/>
    <w:rsid w:val="00661F37"/>
    <w:rsid w:val="00666A49"/>
    <w:rsid w:val="00667731"/>
    <w:rsid w:val="00685D7C"/>
    <w:rsid w:val="00686C00"/>
    <w:rsid w:val="006975EC"/>
    <w:rsid w:val="006B0B4D"/>
    <w:rsid w:val="006B63FC"/>
    <w:rsid w:val="006C0EFD"/>
    <w:rsid w:val="006C6E07"/>
    <w:rsid w:val="006D01ED"/>
    <w:rsid w:val="006D4B34"/>
    <w:rsid w:val="006D66EF"/>
    <w:rsid w:val="006D72B1"/>
    <w:rsid w:val="006F052C"/>
    <w:rsid w:val="006F117B"/>
    <w:rsid w:val="006F2466"/>
    <w:rsid w:val="006F34B8"/>
    <w:rsid w:val="006F4A41"/>
    <w:rsid w:val="00715C87"/>
    <w:rsid w:val="00717D49"/>
    <w:rsid w:val="00722D44"/>
    <w:rsid w:val="00723C8B"/>
    <w:rsid w:val="00733D9A"/>
    <w:rsid w:val="00746538"/>
    <w:rsid w:val="00755D4E"/>
    <w:rsid w:val="00761D8A"/>
    <w:rsid w:val="007845F9"/>
    <w:rsid w:val="0079116E"/>
    <w:rsid w:val="00791BC8"/>
    <w:rsid w:val="00792C64"/>
    <w:rsid w:val="00796174"/>
    <w:rsid w:val="007B0354"/>
    <w:rsid w:val="007B17CE"/>
    <w:rsid w:val="007B5407"/>
    <w:rsid w:val="007B58E3"/>
    <w:rsid w:val="007C0C9A"/>
    <w:rsid w:val="007C2876"/>
    <w:rsid w:val="007D1A8A"/>
    <w:rsid w:val="007E1FEF"/>
    <w:rsid w:val="007E464F"/>
    <w:rsid w:val="007E5313"/>
    <w:rsid w:val="007E734A"/>
    <w:rsid w:val="008079DB"/>
    <w:rsid w:val="008233FE"/>
    <w:rsid w:val="008273B6"/>
    <w:rsid w:val="00832EF5"/>
    <w:rsid w:val="00835940"/>
    <w:rsid w:val="00850BC6"/>
    <w:rsid w:val="0087420D"/>
    <w:rsid w:val="00885A48"/>
    <w:rsid w:val="00890AED"/>
    <w:rsid w:val="008943A2"/>
    <w:rsid w:val="00896F7E"/>
    <w:rsid w:val="008A06E6"/>
    <w:rsid w:val="008A4AA3"/>
    <w:rsid w:val="008B7C90"/>
    <w:rsid w:val="008C02FC"/>
    <w:rsid w:val="008C1E08"/>
    <w:rsid w:val="008E36CE"/>
    <w:rsid w:val="008E4BCC"/>
    <w:rsid w:val="0092203B"/>
    <w:rsid w:val="00930513"/>
    <w:rsid w:val="00931E4D"/>
    <w:rsid w:val="0093363D"/>
    <w:rsid w:val="00933E75"/>
    <w:rsid w:val="00944C73"/>
    <w:rsid w:val="00950FBC"/>
    <w:rsid w:val="00952DD6"/>
    <w:rsid w:val="00957214"/>
    <w:rsid w:val="0097241C"/>
    <w:rsid w:val="009729FA"/>
    <w:rsid w:val="00977A1B"/>
    <w:rsid w:val="00991F68"/>
    <w:rsid w:val="00997334"/>
    <w:rsid w:val="009A7F9E"/>
    <w:rsid w:val="009B23F9"/>
    <w:rsid w:val="009B4F35"/>
    <w:rsid w:val="009B7EEB"/>
    <w:rsid w:val="009C55A4"/>
    <w:rsid w:val="009C5D02"/>
    <w:rsid w:val="009E71E6"/>
    <w:rsid w:val="009F3D56"/>
    <w:rsid w:val="00A00FB6"/>
    <w:rsid w:val="00A02139"/>
    <w:rsid w:val="00A21FB4"/>
    <w:rsid w:val="00A353C9"/>
    <w:rsid w:val="00A43A8E"/>
    <w:rsid w:val="00A44732"/>
    <w:rsid w:val="00A5491E"/>
    <w:rsid w:val="00A64677"/>
    <w:rsid w:val="00A76231"/>
    <w:rsid w:val="00A819C2"/>
    <w:rsid w:val="00A8289E"/>
    <w:rsid w:val="00A82A8B"/>
    <w:rsid w:val="00A838A0"/>
    <w:rsid w:val="00A86783"/>
    <w:rsid w:val="00A92395"/>
    <w:rsid w:val="00A92E8B"/>
    <w:rsid w:val="00A9300A"/>
    <w:rsid w:val="00A9307A"/>
    <w:rsid w:val="00A97F72"/>
    <w:rsid w:val="00AA7749"/>
    <w:rsid w:val="00AC0166"/>
    <w:rsid w:val="00AD1065"/>
    <w:rsid w:val="00AD135D"/>
    <w:rsid w:val="00AD56BC"/>
    <w:rsid w:val="00AE65B7"/>
    <w:rsid w:val="00AE6EB4"/>
    <w:rsid w:val="00AF3A82"/>
    <w:rsid w:val="00AF604E"/>
    <w:rsid w:val="00B02EBE"/>
    <w:rsid w:val="00B033F6"/>
    <w:rsid w:val="00B048BE"/>
    <w:rsid w:val="00B20FE9"/>
    <w:rsid w:val="00B2526F"/>
    <w:rsid w:val="00B336CC"/>
    <w:rsid w:val="00B42007"/>
    <w:rsid w:val="00B457A6"/>
    <w:rsid w:val="00B46970"/>
    <w:rsid w:val="00B55BCB"/>
    <w:rsid w:val="00B64091"/>
    <w:rsid w:val="00B671CC"/>
    <w:rsid w:val="00B7220A"/>
    <w:rsid w:val="00B75AB9"/>
    <w:rsid w:val="00B77C84"/>
    <w:rsid w:val="00BA519D"/>
    <w:rsid w:val="00BD4E16"/>
    <w:rsid w:val="00BD6B75"/>
    <w:rsid w:val="00BE2EDF"/>
    <w:rsid w:val="00C0096B"/>
    <w:rsid w:val="00C13B17"/>
    <w:rsid w:val="00C20414"/>
    <w:rsid w:val="00C23597"/>
    <w:rsid w:val="00C26522"/>
    <w:rsid w:val="00C268D1"/>
    <w:rsid w:val="00C31C51"/>
    <w:rsid w:val="00C400E4"/>
    <w:rsid w:val="00C45088"/>
    <w:rsid w:val="00C54186"/>
    <w:rsid w:val="00C54E4F"/>
    <w:rsid w:val="00C57EB1"/>
    <w:rsid w:val="00C6020D"/>
    <w:rsid w:val="00C72C82"/>
    <w:rsid w:val="00C7360B"/>
    <w:rsid w:val="00C73E7B"/>
    <w:rsid w:val="00C75FAF"/>
    <w:rsid w:val="00C92A97"/>
    <w:rsid w:val="00C9533E"/>
    <w:rsid w:val="00C961E4"/>
    <w:rsid w:val="00C9780D"/>
    <w:rsid w:val="00CA0A26"/>
    <w:rsid w:val="00CB2ABD"/>
    <w:rsid w:val="00CB546C"/>
    <w:rsid w:val="00CB5711"/>
    <w:rsid w:val="00CC1E65"/>
    <w:rsid w:val="00CC424D"/>
    <w:rsid w:val="00CE7756"/>
    <w:rsid w:val="00CF0E6F"/>
    <w:rsid w:val="00CF373B"/>
    <w:rsid w:val="00CF620E"/>
    <w:rsid w:val="00D02B2D"/>
    <w:rsid w:val="00D13B2A"/>
    <w:rsid w:val="00D16ED9"/>
    <w:rsid w:val="00D27C65"/>
    <w:rsid w:val="00D3235B"/>
    <w:rsid w:val="00D44400"/>
    <w:rsid w:val="00D4793C"/>
    <w:rsid w:val="00D66241"/>
    <w:rsid w:val="00D71C23"/>
    <w:rsid w:val="00D73F9C"/>
    <w:rsid w:val="00D751A2"/>
    <w:rsid w:val="00D821B7"/>
    <w:rsid w:val="00D86FAE"/>
    <w:rsid w:val="00D93862"/>
    <w:rsid w:val="00D93978"/>
    <w:rsid w:val="00D94C01"/>
    <w:rsid w:val="00D97B7E"/>
    <w:rsid w:val="00DA4A7B"/>
    <w:rsid w:val="00DB56E3"/>
    <w:rsid w:val="00DB58BC"/>
    <w:rsid w:val="00DB5D3C"/>
    <w:rsid w:val="00DC1DAB"/>
    <w:rsid w:val="00DC723A"/>
    <w:rsid w:val="00DD2D86"/>
    <w:rsid w:val="00DD31A1"/>
    <w:rsid w:val="00DD3501"/>
    <w:rsid w:val="00DD698F"/>
    <w:rsid w:val="00DE01CF"/>
    <w:rsid w:val="00DE48F5"/>
    <w:rsid w:val="00DF20E2"/>
    <w:rsid w:val="00DF2568"/>
    <w:rsid w:val="00DF3318"/>
    <w:rsid w:val="00E0356E"/>
    <w:rsid w:val="00E04183"/>
    <w:rsid w:val="00E13924"/>
    <w:rsid w:val="00E13E12"/>
    <w:rsid w:val="00E21BCA"/>
    <w:rsid w:val="00E25F32"/>
    <w:rsid w:val="00E262A1"/>
    <w:rsid w:val="00E34432"/>
    <w:rsid w:val="00E37B04"/>
    <w:rsid w:val="00E432E2"/>
    <w:rsid w:val="00E47077"/>
    <w:rsid w:val="00E4709E"/>
    <w:rsid w:val="00E47A19"/>
    <w:rsid w:val="00E603E1"/>
    <w:rsid w:val="00E62852"/>
    <w:rsid w:val="00E656D2"/>
    <w:rsid w:val="00E657B6"/>
    <w:rsid w:val="00E739DB"/>
    <w:rsid w:val="00E754E8"/>
    <w:rsid w:val="00E7643A"/>
    <w:rsid w:val="00EA3A68"/>
    <w:rsid w:val="00EA3D63"/>
    <w:rsid w:val="00EC0223"/>
    <w:rsid w:val="00EC14CC"/>
    <w:rsid w:val="00ED338F"/>
    <w:rsid w:val="00ED438B"/>
    <w:rsid w:val="00ED7D70"/>
    <w:rsid w:val="00EE0036"/>
    <w:rsid w:val="00EE5288"/>
    <w:rsid w:val="00F029C9"/>
    <w:rsid w:val="00F04754"/>
    <w:rsid w:val="00F05E30"/>
    <w:rsid w:val="00F21F14"/>
    <w:rsid w:val="00F35FE5"/>
    <w:rsid w:val="00F50EE9"/>
    <w:rsid w:val="00F63FB4"/>
    <w:rsid w:val="00F6763F"/>
    <w:rsid w:val="00F77E99"/>
    <w:rsid w:val="00F93E38"/>
    <w:rsid w:val="00F942A7"/>
    <w:rsid w:val="00F94886"/>
    <w:rsid w:val="00F97D7A"/>
    <w:rsid w:val="00FA054D"/>
    <w:rsid w:val="00FA388E"/>
    <w:rsid w:val="00FB03DA"/>
    <w:rsid w:val="00FB6EC8"/>
    <w:rsid w:val="00FB7D90"/>
    <w:rsid w:val="00FC20F9"/>
    <w:rsid w:val="00FC31B3"/>
    <w:rsid w:val="00FC4699"/>
    <w:rsid w:val="00FD364B"/>
    <w:rsid w:val="00FD6C60"/>
    <w:rsid w:val="00FE033A"/>
    <w:rsid w:val="00FF5B48"/>
    <w:rsid w:val="00FF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7077"/>
    <w:pPr>
      <w:tabs>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paragraph" w:customStyle="1" w:styleId="Prrafodelista1">
    <w:name w:val="Párrafo de lista1"/>
    <w:basedOn w:val="Normal"/>
    <w:rsid w:val="00A353C9"/>
    <w:pPr>
      <w:suppressAutoHyphens/>
      <w:spacing w:after="160" w:line="259" w:lineRule="auto"/>
      <w:ind w:left="720"/>
      <w:contextualSpacing/>
      <w:jc w:val="left"/>
    </w:pPr>
    <w:rPr>
      <w:rFonts w:ascii="Times New Roman" w:eastAsia="Times New Roman" w:hAnsi="Times New Roman" w:cs="Times New Roman"/>
      <w:sz w:val="20"/>
      <w:szCs w:val="20"/>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7077"/>
    <w:pPr>
      <w:tabs>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paragraph" w:customStyle="1" w:styleId="Prrafodelista1">
    <w:name w:val="Párrafo de lista1"/>
    <w:basedOn w:val="Normal"/>
    <w:rsid w:val="00A353C9"/>
    <w:pPr>
      <w:suppressAutoHyphens/>
      <w:spacing w:after="160" w:line="259" w:lineRule="auto"/>
      <w:ind w:left="720"/>
      <w:contextualSpacing/>
      <w:jc w:val="left"/>
    </w:pPr>
    <w:rPr>
      <w:rFonts w:ascii="Times New Roman" w:eastAsia="Times New Roman" w:hAnsi="Times New Roman" w:cs="Times New Roman"/>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5815295">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iki.linuxfoundation.org/openchain/spec-translation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4C663-283F-40CD-8870-52E6D74C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3032</Words>
  <Characters>17283</Characters>
  <Application>Microsoft Office Word</Application>
  <DocSecurity>0</DocSecurity>
  <Lines>144</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Wind River Systems</Company>
  <LinksUpToDate>false</LinksUpToDate>
  <CharactersWithSpaces>20275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2</cp:revision>
  <cp:lastPrinted>2017-07-19T00:57:00Z</cp:lastPrinted>
  <dcterms:created xsi:type="dcterms:W3CDTF">2017-07-19T00:58:00Z</dcterms:created>
  <dcterms:modified xsi:type="dcterms:W3CDTF">2017-07-19T00:58:00Z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